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45F" w:rsidRDefault="002439E9">
      <w:pPr>
        <w:pStyle w:val="Heading2"/>
        <w:keepNext/>
        <w:tabs>
          <w:tab w:val="left" w:pos="0"/>
        </w:tabs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Name:S.HEMATH</w:t>
      </w:r>
    </w:p>
    <w:p w:rsidR="00E4045F" w:rsidRDefault="0092372B">
      <w:pPr>
        <w:tabs>
          <w:tab w:val="left" w:pos="6660"/>
        </w:tabs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Email:-</w:t>
      </w:r>
      <w:r w:rsidR="002439E9">
        <w:rPr>
          <w:rFonts w:ascii="Arial" w:hAnsi="Arial" w:cs="Arial"/>
          <w:b/>
          <w:bCs/>
          <w:sz w:val="18"/>
          <w:szCs w:val="18"/>
        </w:rPr>
        <w:t>hemathmca867</w:t>
      </w:r>
      <w:r>
        <w:rPr>
          <w:rFonts w:ascii="Arial" w:hAnsi="Arial" w:cs="Arial"/>
          <w:b/>
          <w:bCs/>
          <w:sz w:val="18"/>
          <w:szCs w:val="18"/>
        </w:rPr>
        <w:t>@gmail.com</w:t>
      </w:r>
    </w:p>
    <w:p w:rsidR="00E4045F" w:rsidRDefault="0092372B">
      <w:pPr>
        <w:tabs>
          <w:tab w:val="left" w:pos="6660"/>
        </w:tabs>
        <w:rPr>
          <w:rFonts w:ascii="Times New Roman" w:hAnsi="Times New Roman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="002439E9">
        <w:rPr>
          <w:rFonts w:ascii="Arial" w:hAnsi="Arial" w:cs="Arial"/>
          <w:b/>
          <w:bCs/>
          <w:sz w:val="18"/>
          <w:szCs w:val="18"/>
        </w:rPr>
        <w:t>Mob No: 7993282916</w:t>
      </w:r>
    </w:p>
    <w:p w:rsidR="00E4045F" w:rsidRDefault="0092372B">
      <w:pPr>
        <w:tabs>
          <w:tab w:val="left" w:pos="666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2439E9">
        <w:rPr>
          <w:rFonts w:ascii="Times New Roman" w:hAnsi="Times New Roman"/>
          <w:b/>
          <w:bCs/>
        </w:rPr>
        <w:t>Total Experience: 3.3Years</w:t>
      </w:r>
    </w:p>
    <w:p w:rsidR="00E4045F" w:rsidRDefault="002752F3">
      <w:pPr>
        <w:tabs>
          <w:tab w:val="left" w:pos="666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DevOps</w:t>
      </w:r>
      <w:r w:rsidR="002439E9">
        <w:rPr>
          <w:rFonts w:ascii="Times New Roman" w:hAnsi="Times New Roman"/>
          <w:b/>
          <w:bCs/>
        </w:rPr>
        <w:t xml:space="preserve"> Experience: 2.3</w:t>
      </w:r>
      <w:r w:rsidR="0092372B">
        <w:rPr>
          <w:rFonts w:ascii="Times New Roman" w:hAnsi="Times New Roman"/>
          <w:b/>
          <w:bCs/>
        </w:rPr>
        <w:t xml:space="preserve">Years </w:t>
      </w:r>
    </w:p>
    <w:p w:rsidR="00960CAF" w:rsidRDefault="002439E9">
      <w:pPr>
        <w:tabs>
          <w:tab w:val="left" w:pos="6660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Current Salary : 6lakhs per anum</w:t>
      </w:r>
    </w:p>
    <w:p w:rsidR="002714DF" w:rsidRDefault="002439E9">
      <w:pPr>
        <w:tabs>
          <w:tab w:val="left" w:pos="6660"/>
        </w:tabs>
        <w:rPr>
          <w:b/>
          <w:bCs/>
        </w:rPr>
      </w:pPr>
      <w:r>
        <w:rPr>
          <w:rFonts w:ascii="Times New Roman" w:hAnsi="Times New Roman"/>
          <w:b/>
          <w:bCs/>
        </w:rPr>
        <w:t xml:space="preserve"> Current Location:Hyderabad.</w:t>
      </w:r>
    </w:p>
    <w:p w:rsidR="00E4045F" w:rsidRDefault="00E4045F">
      <w:pPr>
        <w:tabs>
          <w:tab w:val="left" w:pos="6660"/>
        </w:tabs>
        <w:rPr>
          <w:b/>
          <w:bCs/>
        </w:rPr>
      </w:pPr>
    </w:p>
    <w:p w:rsidR="00E4045F" w:rsidRDefault="0092372B" w:rsidP="002439E9">
      <w:pPr>
        <w:tabs>
          <w:tab w:val="left" w:pos="666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kern w:val="1"/>
          <w:sz w:val="20"/>
          <w:szCs w:val="20"/>
          <w:u w:val="single"/>
        </w:rPr>
        <w:t>OBJECTIVE</w:t>
      </w:r>
      <w:r w:rsidR="002439E9">
        <w:rPr>
          <w:rFonts w:ascii="Arial" w:hAnsi="Arial" w:cs="Arial"/>
          <w:b/>
          <w:bCs/>
          <w:kern w:val="1"/>
          <w:sz w:val="20"/>
          <w:szCs w:val="20"/>
          <w:u w:val="single"/>
        </w:rPr>
        <w:t xml:space="preserve"> :</w:t>
      </w:r>
      <w:r>
        <w:rPr>
          <w:rFonts w:ascii="Arial" w:hAnsi="Arial" w:cs="Arial"/>
          <w:b/>
          <w:bCs/>
        </w:rPr>
        <w:t>To be lead Solution Architect.</w:t>
      </w:r>
    </w:p>
    <w:p w:rsidR="00E4045F" w:rsidRDefault="00E4045F">
      <w:pPr>
        <w:ind w:right="-360"/>
        <w:jc w:val="center"/>
        <w:rPr>
          <w:rFonts w:ascii="Arial" w:hAnsi="Arial" w:cs="Arial"/>
          <w:b/>
          <w:bCs/>
          <w:sz w:val="20"/>
          <w:szCs w:val="20"/>
        </w:rPr>
      </w:pPr>
    </w:p>
    <w:p w:rsidR="00E4045F" w:rsidRDefault="00E4045F">
      <w:pPr>
        <w:ind w:right="-360"/>
        <w:jc w:val="center"/>
        <w:rPr>
          <w:rFonts w:ascii="Arial" w:hAnsi="Arial" w:cs="Arial"/>
          <w:b/>
          <w:bCs/>
          <w:sz w:val="20"/>
          <w:szCs w:val="20"/>
        </w:rPr>
      </w:pPr>
    </w:p>
    <w:p w:rsidR="00E4045F" w:rsidRDefault="0092372B" w:rsidP="002439E9">
      <w:pPr>
        <w:pStyle w:val="Heading6"/>
        <w:pBdr>
          <w:bottom w:val="single" w:sz="8" w:space="1" w:color="000000"/>
        </w:pBdr>
        <w:tabs>
          <w:tab w:val="left" w:pos="0"/>
        </w:tabs>
        <w:rPr>
          <w:rFonts w:ascii="Arial" w:hAnsi="Arial" w:cs="Arial"/>
          <w:bCs w:val="0"/>
          <w:sz w:val="20"/>
          <w:szCs w:val="20"/>
        </w:rPr>
      </w:pPr>
      <w:r>
        <w:rPr>
          <w:rFonts w:ascii="Arial" w:hAnsi="Arial" w:cs="Arial"/>
          <w:bCs w:val="0"/>
          <w:sz w:val="24"/>
          <w:szCs w:val="24"/>
          <w:u w:val="single"/>
        </w:rPr>
        <w:t>Technical Skill-Set</w:t>
      </w:r>
      <w:r>
        <w:rPr>
          <w:rFonts w:ascii="Arial" w:hAnsi="Arial" w:cs="Arial"/>
          <w:bCs w:val="0"/>
          <w:sz w:val="20"/>
          <w:szCs w:val="20"/>
          <w:u w:val="single"/>
        </w:rPr>
        <w:t xml:space="preserve"> </w:t>
      </w:r>
    </w:p>
    <w:p w:rsidR="00E4045F" w:rsidRDefault="00C40130">
      <w:pPr>
        <w:pStyle w:val="Heading6"/>
        <w:pBdr>
          <w:bottom w:val="single" w:sz="8" w:space="1" w:color="000000"/>
        </w:pBdr>
        <w:tabs>
          <w:tab w:val="left" w:pos="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 w:val="0"/>
          <w:sz w:val="20"/>
          <w:szCs w:val="20"/>
        </w:rPr>
        <w:t>A</w:t>
      </w:r>
      <w:r w:rsidR="009400F7">
        <w:rPr>
          <w:rFonts w:ascii="Arial" w:hAnsi="Arial" w:cs="Arial"/>
          <w:bCs w:val="0"/>
          <w:sz w:val="20"/>
          <w:szCs w:val="20"/>
        </w:rPr>
        <w:t>mazon W</w:t>
      </w:r>
      <w:r w:rsidR="00777C33">
        <w:rPr>
          <w:rFonts w:ascii="Arial" w:hAnsi="Arial" w:cs="Arial"/>
          <w:bCs w:val="0"/>
          <w:sz w:val="20"/>
          <w:szCs w:val="20"/>
        </w:rPr>
        <w:t xml:space="preserve">eb Services, </w:t>
      </w:r>
      <w:r w:rsidR="002752F3">
        <w:rPr>
          <w:rFonts w:ascii="Arial" w:hAnsi="Arial" w:cs="Arial"/>
          <w:bCs w:val="0"/>
          <w:sz w:val="20"/>
          <w:szCs w:val="20"/>
        </w:rPr>
        <w:t xml:space="preserve">Linux, </w:t>
      </w:r>
      <w:r w:rsidR="00777C33">
        <w:rPr>
          <w:rFonts w:ascii="Arial" w:hAnsi="Arial" w:cs="Arial"/>
          <w:bCs w:val="0"/>
          <w:sz w:val="20"/>
          <w:szCs w:val="20"/>
        </w:rPr>
        <w:t>LAMP, DB,</w:t>
      </w:r>
      <w:r w:rsidR="005A6DB2">
        <w:rPr>
          <w:rFonts w:ascii="Arial" w:hAnsi="Arial" w:cs="Arial"/>
          <w:bCs w:val="0"/>
          <w:sz w:val="20"/>
          <w:szCs w:val="20"/>
        </w:rPr>
        <w:t xml:space="preserve"> Automation too</w:t>
      </w:r>
      <w:r w:rsidR="002439E9">
        <w:rPr>
          <w:rFonts w:ascii="Arial" w:hAnsi="Arial" w:cs="Arial"/>
          <w:bCs w:val="0"/>
          <w:sz w:val="20"/>
          <w:szCs w:val="20"/>
        </w:rPr>
        <w:t>ls Chef, ansible</w:t>
      </w:r>
      <w:r w:rsidR="003420C9">
        <w:rPr>
          <w:rFonts w:ascii="Arial" w:hAnsi="Arial" w:cs="Arial"/>
          <w:bCs w:val="0"/>
          <w:sz w:val="20"/>
          <w:szCs w:val="20"/>
        </w:rPr>
        <w:t>.</w:t>
      </w:r>
    </w:p>
    <w:p w:rsidR="00E4045F" w:rsidRDefault="0092372B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Setting,</w:t>
      </w:r>
      <w:r w:rsidR="00807A9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Configuring,</w:t>
      </w:r>
      <w:r w:rsidR="00807A9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Managing,</w:t>
      </w:r>
      <w:r w:rsidR="00807A9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Securing, following technologies.</w:t>
      </w:r>
    </w:p>
    <w:p w:rsidR="00E4045F" w:rsidRDefault="00E4045F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</w:p>
    <w:p w:rsidR="00F33096" w:rsidRDefault="00F33096" w:rsidP="00F33096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Cloud Computing:- Amazon Web Services.</w:t>
      </w:r>
      <w:r w:rsidR="00C80B9E">
        <w:rPr>
          <w:rFonts w:ascii="Arial" w:hAnsi="Arial" w:cs="Arial"/>
          <w:b/>
          <w:bCs/>
          <w:sz w:val="20"/>
          <w:szCs w:val="20"/>
        </w:rPr>
        <w:t>( EC2,RDS,Route53,Autoscaling,ELB,VPC,S3 etc. )</w:t>
      </w:r>
    </w:p>
    <w:p w:rsidR="00807A90" w:rsidRDefault="00807A90" w:rsidP="00807A90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Web Tech:-Apache, Tomcat, </w:t>
      </w:r>
      <w:r w:rsidR="00C40130">
        <w:rPr>
          <w:rFonts w:ascii="Arial" w:hAnsi="Arial" w:cs="Arial"/>
          <w:b/>
          <w:bCs/>
          <w:sz w:val="20"/>
          <w:szCs w:val="20"/>
        </w:rPr>
        <w:t>Nginx(Load Balancer, Reverse Proxy, Web Server)</w:t>
      </w:r>
    </w:p>
    <w:p w:rsidR="00807A90" w:rsidRDefault="00C80B9E" w:rsidP="00F33096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Caching Technology:- </w:t>
      </w:r>
      <w:r w:rsidR="00807A90">
        <w:rPr>
          <w:rFonts w:ascii="Arial" w:hAnsi="Arial" w:cs="Arial"/>
          <w:b/>
          <w:bCs/>
          <w:sz w:val="20"/>
          <w:szCs w:val="20"/>
        </w:rPr>
        <w:t xml:space="preserve"> Memcache, APC Cache, Varnish Cache,</w:t>
      </w:r>
    </w:p>
    <w:p w:rsidR="00E4045F" w:rsidRDefault="002439E9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OS:-Windows</w:t>
      </w:r>
      <w:r w:rsidR="0092372B">
        <w:rPr>
          <w:rFonts w:ascii="Arial" w:hAnsi="Arial" w:cs="Arial"/>
          <w:b/>
          <w:bCs/>
          <w:sz w:val="20"/>
          <w:szCs w:val="20"/>
        </w:rPr>
        <w:t>, Ubuntu 12.04 LTS</w:t>
      </w:r>
      <w:r w:rsidR="00952858">
        <w:rPr>
          <w:rFonts w:ascii="Arial" w:hAnsi="Arial" w:cs="Arial"/>
          <w:b/>
          <w:bCs/>
          <w:sz w:val="20"/>
          <w:szCs w:val="20"/>
        </w:rPr>
        <w:t>,redhat linux.</w:t>
      </w:r>
    </w:p>
    <w:p w:rsidR="00E4045F" w:rsidRDefault="0092372B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DB:-Mysql</w:t>
      </w:r>
      <w:r w:rsidR="002439E9">
        <w:rPr>
          <w:rFonts w:ascii="Arial" w:hAnsi="Arial" w:cs="Arial"/>
          <w:b/>
          <w:bCs/>
          <w:sz w:val="20"/>
          <w:szCs w:val="20"/>
        </w:rPr>
        <w:t>,mongodb.</w:t>
      </w:r>
    </w:p>
    <w:p w:rsidR="002A7C9E" w:rsidRDefault="002A7C9E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Domain Record Managing:- Managing </w:t>
      </w:r>
      <w:r w:rsidR="00A4643C">
        <w:rPr>
          <w:rFonts w:ascii="Arial" w:hAnsi="Arial" w:cs="Arial"/>
          <w:b/>
          <w:bCs/>
          <w:sz w:val="20"/>
          <w:szCs w:val="20"/>
        </w:rPr>
        <w:t>domain entries &amp; maintaining</w:t>
      </w:r>
      <w:r>
        <w:rPr>
          <w:rFonts w:ascii="Arial" w:hAnsi="Arial" w:cs="Arial"/>
          <w:b/>
          <w:bCs/>
          <w:sz w:val="20"/>
          <w:szCs w:val="20"/>
        </w:rPr>
        <w:t xml:space="preserve"> records.</w:t>
      </w:r>
    </w:p>
    <w:p w:rsidR="00807A90" w:rsidRDefault="00807A90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Web Tools:- Elastic Search, Jmeter, Google Analytics, Fastcgi etc. </w:t>
      </w:r>
    </w:p>
    <w:p w:rsidR="00E4045F" w:rsidRDefault="00DB59D3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Automation :- Usin Bash Scripts &amp; tools i.e. Chef &amp; Salt.</w:t>
      </w:r>
    </w:p>
    <w:p w:rsidR="00E4045F" w:rsidRDefault="0092372B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Monitoring:-Nagios</w:t>
      </w:r>
      <w:r w:rsidR="00C40130">
        <w:rPr>
          <w:rFonts w:ascii="Arial" w:hAnsi="Arial" w:cs="Arial"/>
          <w:b/>
          <w:bCs/>
          <w:sz w:val="20"/>
          <w:szCs w:val="20"/>
        </w:rPr>
        <w:t>(50+ Clients Linux+Windows)</w:t>
      </w:r>
      <w:r w:rsidR="00C80B9E">
        <w:rPr>
          <w:rFonts w:ascii="Arial" w:hAnsi="Arial" w:cs="Arial"/>
          <w:b/>
          <w:bCs/>
          <w:sz w:val="20"/>
          <w:szCs w:val="20"/>
        </w:rPr>
        <w:t>, ELK Stack, New Relic</w:t>
      </w:r>
    </w:p>
    <w:p w:rsidR="00E4045F" w:rsidRDefault="0092372B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Clustering:-DRBD</w:t>
      </w:r>
    </w:p>
    <w:p w:rsidR="00C80B9E" w:rsidRDefault="00C80B9E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Scripting :- Bash,Python</w:t>
      </w:r>
    </w:p>
    <w:p w:rsidR="0009683B" w:rsidRDefault="0009683B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Continuous Integration :- Jenkins (Basic Settings)</w:t>
      </w:r>
      <w:r w:rsidR="0030285A">
        <w:rPr>
          <w:rFonts w:ascii="Arial" w:hAnsi="Arial" w:cs="Arial"/>
          <w:b/>
          <w:bCs/>
          <w:sz w:val="20"/>
          <w:szCs w:val="20"/>
        </w:rPr>
        <w:t>.</w:t>
      </w:r>
    </w:p>
    <w:p w:rsidR="0030285A" w:rsidRDefault="0030285A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Distributing system: apache kafka with python as python produre and consumer concepts.</w:t>
      </w:r>
    </w:p>
    <w:p w:rsidR="00E4045F" w:rsidRDefault="00E4045F">
      <w:pPr>
        <w:ind w:right="-360"/>
        <w:jc w:val="both"/>
        <w:rPr>
          <w:rFonts w:ascii="Arial" w:hAnsi="Arial" w:cs="Arial"/>
          <w:b/>
          <w:bCs/>
          <w:sz w:val="20"/>
          <w:szCs w:val="20"/>
        </w:rPr>
      </w:pPr>
    </w:p>
    <w:p w:rsidR="00E4045F" w:rsidRDefault="00E4045F">
      <w:pPr>
        <w:ind w:right="-36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</w:p>
    <w:p w:rsidR="00E4045F" w:rsidRDefault="0092372B">
      <w:pPr>
        <w:ind w:right="-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</w:t>
      </w:r>
    </w:p>
    <w:p w:rsidR="00E4045F" w:rsidRDefault="00E4045F">
      <w:pPr>
        <w:ind w:right="-360"/>
        <w:jc w:val="both"/>
        <w:rPr>
          <w:rFonts w:ascii="Arial" w:hAnsi="Arial" w:cs="Arial"/>
          <w:color w:val="000000"/>
          <w:sz w:val="20"/>
          <w:szCs w:val="20"/>
        </w:rPr>
      </w:pPr>
    </w:p>
    <w:p w:rsidR="00E4045F" w:rsidRDefault="00C9725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Primary Job Responsibilities &amp; Day To Day A</w:t>
      </w:r>
      <w:r w:rsidR="0092372B">
        <w:rPr>
          <w:rFonts w:ascii="Arial" w:hAnsi="Arial" w:cs="Arial"/>
          <w:b/>
          <w:bCs/>
          <w:sz w:val="20"/>
          <w:szCs w:val="20"/>
          <w:u w:val="single"/>
        </w:rPr>
        <w:t>ctivities</w:t>
      </w:r>
      <w:r w:rsidR="009E70B6">
        <w:rPr>
          <w:rFonts w:ascii="Arial" w:hAnsi="Arial" w:cs="Arial"/>
          <w:b/>
          <w:bCs/>
          <w:sz w:val="20"/>
          <w:szCs w:val="20"/>
        </w:rPr>
        <w:t>:-</w:t>
      </w:r>
    </w:p>
    <w:p w:rsidR="009E70B6" w:rsidRDefault="009E70B6">
      <w:pPr>
        <w:rPr>
          <w:rFonts w:ascii="Arial" w:hAnsi="Arial" w:cs="Arial"/>
          <w:b/>
          <w:bCs/>
          <w:sz w:val="20"/>
          <w:szCs w:val="20"/>
        </w:rPr>
      </w:pPr>
    </w:p>
    <w:p w:rsidR="009E70B6" w:rsidRDefault="009E70B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Active </w:t>
      </w:r>
      <w:r w:rsidR="00952858">
        <w:rPr>
          <w:rFonts w:ascii="Arial" w:hAnsi="Arial" w:cs="Arial"/>
          <w:b/>
          <w:bCs/>
          <w:sz w:val="20"/>
          <w:szCs w:val="20"/>
        </w:rPr>
        <w:t>Member of Core IT Team of cyient</w:t>
      </w:r>
      <w:r>
        <w:rPr>
          <w:rFonts w:ascii="Arial" w:hAnsi="Arial" w:cs="Arial"/>
          <w:b/>
          <w:bCs/>
          <w:sz w:val="20"/>
          <w:szCs w:val="20"/>
        </w:rPr>
        <w:t xml:space="preserve"> Pvt. Ltd. responsible for </w:t>
      </w:r>
    </w:p>
    <w:p w:rsidR="009E70B6" w:rsidRDefault="009E70B6">
      <w:pPr>
        <w:rPr>
          <w:rFonts w:ascii="Arial" w:hAnsi="Arial" w:cs="Arial"/>
          <w:b/>
          <w:bCs/>
          <w:sz w:val="20"/>
          <w:szCs w:val="20"/>
        </w:rPr>
      </w:pPr>
    </w:p>
    <w:p w:rsidR="009E70B6" w:rsidRDefault="009E70B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1-Planning, Designing, Commissioning &amp; Managing websites for customers across globe.</w:t>
      </w:r>
    </w:p>
    <w:p w:rsidR="009E70B6" w:rsidRDefault="009E70B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2-Responsible for infrastructure </w:t>
      </w:r>
      <w:r w:rsidR="006A1041">
        <w:rPr>
          <w:rFonts w:ascii="Arial" w:hAnsi="Arial" w:cs="Arial"/>
          <w:b/>
          <w:bCs/>
          <w:sz w:val="20"/>
          <w:szCs w:val="20"/>
        </w:rPr>
        <w:t>setup on AWS for staging &amp; Live websites.</w:t>
      </w:r>
    </w:p>
    <w:p w:rsidR="006A1041" w:rsidRDefault="006A10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3-Setting OS, web server, applications, network, Database, caching, security &amp; monitoring.</w:t>
      </w:r>
    </w:p>
    <w:p w:rsidR="006A1041" w:rsidRDefault="006A10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4-</w:t>
      </w:r>
      <w:r w:rsidR="00C76270">
        <w:rPr>
          <w:rFonts w:ascii="Arial" w:hAnsi="Arial" w:cs="Arial"/>
          <w:b/>
          <w:bCs/>
          <w:sz w:val="20"/>
          <w:szCs w:val="20"/>
        </w:rPr>
        <w:t>Setting Nagios m</w:t>
      </w:r>
      <w:r>
        <w:rPr>
          <w:rFonts w:ascii="Arial" w:hAnsi="Arial" w:cs="Arial"/>
          <w:b/>
          <w:bCs/>
          <w:sz w:val="20"/>
          <w:szCs w:val="20"/>
        </w:rPr>
        <w:t xml:space="preserve">onitoring </w:t>
      </w:r>
      <w:r w:rsidR="00C76270">
        <w:rPr>
          <w:rFonts w:ascii="Arial" w:hAnsi="Arial" w:cs="Arial"/>
          <w:b/>
          <w:bCs/>
          <w:sz w:val="20"/>
          <w:szCs w:val="20"/>
        </w:rPr>
        <w:t>to trace issues before it happens.</w:t>
      </w:r>
    </w:p>
    <w:p w:rsidR="006A1041" w:rsidRDefault="006A10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5-Maintaining 99% uptime with the help of tools, pingdome, Google analytics, New Relic.</w:t>
      </w:r>
    </w:p>
    <w:p w:rsidR="006A1041" w:rsidRDefault="006A10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6-Creating Database</w:t>
      </w:r>
      <w:r w:rsidR="00C97250">
        <w:rPr>
          <w:rFonts w:ascii="Arial" w:hAnsi="Arial" w:cs="Arial"/>
          <w:b/>
          <w:bCs/>
          <w:sz w:val="20"/>
          <w:szCs w:val="20"/>
        </w:rPr>
        <w:t>, users, &amp; disaster recovery policy.</w:t>
      </w:r>
    </w:p>
    <w:p w:rsidR="00C97250" w:rsidRDefault="00C9725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7-Setting webpage cache (Memcache) DB Cache (Redis) &amp; CDN to increase speed.</w:t>
      </w:r>
    </w:p>
    <w:p w:rsidR="00C97250" w:rsidRDefault="00C9725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8-Wo</w:t>
      </w:r>
      <w:r w:rsidR="009C54C1">
        <w:rPr>
          <w:rFonts w:ascii="Arial" w:hAnsi="Arial" w:cs="Arial"/>
          <w:b/>
          <w:bCs/>
          <w:sz w:val="20"/>
          <w:szCs w:val="20"/>
        </w:rPr>
        <w:t xml:space="preserve">rking closely with </w:t>
      </w:r>
      <w:r>
        <w:rPr>
          <w:rFonts w:ascii="Arial" w:hAnsi="Arial" w:cs="Arial"/>
          <w:b/>
          <w:bCs/>
          <w:sz w:val="20"/>
          <w:szCs w:val="20"/>
        </w:rPr>
        <w:t xml:space="preserve"> developers to resolve issues.</w:t>
      </w:r>
    </w:p>
    <w:p w:rsidR="00C97250" w:rsidRDefault="00C9725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9-</w:t>
      </w:r>
      <w:r w:rsidR="00282BA1">
        <w:rPr>
          <w:rFonts w:ascii="Arial" w:hAnsi="Arial" w:cs="Arial"/>
          <w:b/>
          <w:bCs/>
          <w:sz w:val="20"/>
          <w:szCs w:val="20"/>
        </w:rPr>
        <w:t>Website Redirection &amp; domain record management.</w:t>
      </w:r>
    </w:p>
    <w:p w:rsidR="00435754" w:rsidRDefault="0043575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10-Automating Sysadmin task with Bash scripts &amp; tools i.e. Chef &amp; salt.</w:t>
      </w:r>
    </w:p>
    <w:p w:rsidR="000164A2" w:rsidRPr="00952858" w:rsidRDefault="000164A2">
      <w:pPr>
        <w:rPr>
          <w:rFonts w:ascii="Arial" w:hAnsi="Arial" w:cs="Arial"/>
          <w:b/>
          <w:bCs/>
          <w:sz w:val="20"/>
          <w:szCs w:val="20"/>
        </w:rPr>
      </w:pPr>
    </w:p>
    <w:p w:rsidR="000164A2" w:rsidRDefault="00BF060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952858">
        <w:rPr>
          <w:rFonts w:ascii="Arial" w:hAnsi="Arial" w:cs="Arial"/>
          <w:b/>
          <w:bCs/>
          <w:sz w:val="20"/>
          <w:szCs w:val="20"/>
          <w:u w:val="single"/>
        </w:rPr>
        <w:t>Setting Amazon Web S</w:t>
      </w:r>
      <w:r w:rsidR="000164A2" w:rsidRPr="00952858">
        <w:rPr>
          <w:rFonts w:ascii="Arial" w:hAnsi="Arial" w:cs="Arial"/>
          <w:b/>
          <w:bCs/>
          <w:sz w:val="20"/>
          <w:szCs w:val="20"/>
          <w:u w:val="single"/>
        </w:rPr>
        <w:t>ervices</w:t>
      </w:r>
      <w:r w:rsidR="00952858">
        <w:rPr>
          <w:rFonts w:ascii="Arial" w:hAnsi="Arial" w:cs="Arial"/>
          <w:b/>
          <w:bCs/>
          <w:sz w:val="20"/>
          <w:szCs w:val="20"/>
        </w:rPr>
        <w:t>:</w:t>
      </w:r>
    </w:p>
    <w:p w:rsidR="000164A2" w:rsidRDefault="000164A2">
      <w:pPr>
        <w:rPr>
          <w:rFonts w:ascii="Arial" w:hAnsi="Arial" w:cs="Arial"/>
          <w:b/>
          <w:bCs/>
          <w:sz w:val="20"/>
          <w:szCs w:val="20"/>
        </w:rPr>
      </w:pPr>
    </w:p>
    <w:p w:rsidR="000164A2" w:rsidRPr="00952858" w:rsidRDefault="000164A2" w:rsidP="0095285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52858">
        <w:rPr>
          <w:rFonts w:ascii="Arial" w:hAnsi="Arial" w:cs="Arial"/>
          <w:sz w:val="20"/>
          <w:szCs w:val="20"/>
        </w:rPr>
        <w:t>Designing AWS ar</w:t>
      </w:r>
      <w:r w:rsidR="00282BA1" w:rsidRPr="00952858">
        <w:rPr>
          <w:rFonts w:ascii="Arial" w:hAnsi="Arial" w:cs="Arial"/>
          <w:sz w:val="20"/>
          <w:szCs w:val="20"/>
        </w:rPr>
        <w:t>chitecture as per customer need which involve below activities.</w:t>
      </w:r>
    </w:p>
    <w:p w:rsidR="00282BA1" w:rsidRPr="00282BA1" w:rsidRDefault="00282BA1" w:rsidP="00282BA1">
      <w:pPr>
        <w:rPr>
          <w:rFonts w:ascii="Arial" w:hAnsi="Arial" w:cs="Arial"/>
          <w:bCs/>
          <w:sz w:val="20"/>
          <w:szCs w:val="20"/>
        </w:rPr>
      </w:pPr>
    </w:p>
    <w:p w:rsidR="000164A2" w:rsidRDefault="000164A2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VPC &amp; launching instances in it.</w:t>
      </w:r>
    </w:p>
    <w:p w:rsidR="000164A2" w:rsidRDefault="000164A2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Creating Security Groups &amp; managing it.</w:t>
      </w:r>
    </w:p>
    <w:p w:rsidR="000164A2" w:rsidRDefault="000164A2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Route53 for managing domains.</w:t>
      </w:r>
    </w:p>
    <w:p w:rsidR="000164A2" w:rsidRDefault="000164A2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Elastic Load Balancers &amp; attaching EC2 instances under it.</w:t>
      </w:r>
    </w:p>
    <w:p w:rsidR="000164A2" w:rsidRDefault="000164A2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Cloud Watch Alarm for monitoring &amp; integrating it with ELB,EC2,Autoscale etc.</w:t>
      </w:r>
    </w:p>
    <w:p w:rsidR="000164A2" w:rsidRDefault="000164A2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F33096">
        <w:rPr>
          <w:rFonts w:ascii="Arial" w:hAnsi="Arial" w:cs="Arial"/>
          <w:sz w:val="20"/>
          <w:szCs w:val="20"/>
        </w:rPr>
        <w:t>Setting Auto scaling groups &amp; managing its policies.</w:t>
      </w:r>
    </w:p>
    <w:p w:rsidR="00F33096" w:rsidRDefault="00F33096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RDS &amp; snapshot policies.</w:t>
      </w:r>
    </w:p>
    <w:p w:rsidR="00F33096" w:rsidRDefault="00F33096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CDN(Elastic Cache) to boost web speed.</w:t>
      </w:r>
    </w:p>
    <w:p w:rsidR="00F33096" w:rsidRDefault="00F33096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&amp; </w:t>
      </w:r>
      <w:r w:rsidR="006162B3">
        <w:rPr>
          <w:rFonts w:ascii="Arial" w:hAnsi="Arial" w:cs="Arial"/>
          <w:sz w:val="20"/>
          <w:szCs w:val="20"/>
        </w:rPr>
        <w:t>Managing identity for end users using AWS IAM.</w:t>
      </w:r>
    </w:p>
    <w:p w:rsidR="006162B3" w:rsidRDefault="006162B3" w:rsidP="006162B3">
      <w:p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</w:p>
    <w:p w:rsidR="006162B3" w:rsidRPr="00283A64" w:rsidRDefault="00220488" w:rsidP="006162B3">
      <w:pPr>
        <w:tabs>
          <w:tab w:val="left" w:pos="360"/>
          <w:tab w:val="left" w:pos="720"/>
        </w:tabs>
        <w:ind w:left="36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Installing ,</w:t>
      </w:r>
      <w:r w:rsidR="00283A64" w:rsidRPr="00283A64">
        <w:rPr>
          <w:rFonts w:ascii="Arial" w:hAnsi="Arial" w:cs="Arial"/>
          <w:b/>
          <w:sz w:val="22"/>
          <w:szCs w:val="22"/>
          <w:u w:val="single"/>
        </w:rPr>
        <w:t>customizing</w:t>
      </w:r>
      <w:r>
        <w:rPr>
          <w:rFonts w:ascii="Arial" w:hAnsi="Arial" w:cs="Arial"/>
          <w:b/>
          <w:sz w:val="22"/>
          <w:szCs w:val="22"/>
          <w:u w:val="single"/>
        </w:rPr>
        <w:t xml:space="preserve"> web servers</w:t>
      </w:r>
      <w:r w:rsidR="00EB52D1">
        <w:rPr>
          <w:rFonts w:ascii="Arial" w:hAnsi="Arial" w:cs="Arial"/>
          <w:b/>
          <w:sz w:val="22"/>
          <w:szCs w:val="22"/>
          <w:u w:val="single"/>
        </w:rPr>
        <w:t xml:space="preserve"> and cache</w:t>
      </w:r>
      <w:r>
        <w:rPr>
          <w:rFonts w:ascii="Arial" w:hAnsi="Arial" w:cs="Arial"/>
          <w:b/>
          <w:sz w:val="22"/>
          <w:szCs w:val="22"/>
          <w:u w:val="single"/>
        </w:rPr>
        <w:t>,</w:t>
      </w:r>
    </w:p>
    <w:p w:rsidR="00F33096" w:rsidRDefault="00F33096" w:rsidP="00283A64">
      <w:pPr>
        <w:tabs>
          <w:tab w:val="left" w:pos="360"/>
          <w:tab w:val="left" w:pos="720"/>
        </w:tabs>
        <w:ind w:left="360"/>
        <w:rPr>
          <w:rFonts w:ascii="Arial" w:hAnsi="Arial" w:cs="Arial"/>
          <w:b/>
          <w:sz w:val="22"/>
          <w:szCs w:val="22"/>
          <w:u w:val="single"/>
        </w:rPr>
      </w:pPr>
    </w:p>
    <w:p w:rsidR="00E4045F" w:rsidRDefault="00283A64" w:rsidP="00283A64">
      <w:pPr>
        <w:tabs>
          <w:tab w:val="left" w:pos="360"/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</w:p>
    <w:p w:rsidR="00E4045F" w:rsidRPr="00220488" w:rsidRDefault="00220488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Installing, customizing web servers as per existing infrastructure.&amp; requirements</w:t>
      </w:r>
    </w:p>
    <w:p w:rsidR="00220488" w:rsidRDefault="00E457DA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Choosing webservers as per load, hardware &amp; application type.</w:t>
      </w:r>
    </w:p>
    <w:p w:rsidR="00E457DA" w:rsidRDefault="00E457DA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Selecting &amp; configuring web server roles i.e. Load Balancer,rev.proxy etc.</w:t>
      </w:r>
    </w:p>
    <w:p w:rsidR="00E457DA" w:rsidRDefault="00E457DA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Compiling them with required modules.</w:t>
      </w:r>
    </w:p>
    <w:p w:rsidR="00E457DA" w:rsidRDefault="00E457DA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Optimizing with carefully selecting worker process. Compression, etc</w:t>
      </w:r>
    </w:p>
    <w:p w:rsidR="00E457DA" w:rsidRDefault="00E457DA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Creating virtual hosts &amp; fastcgi connections for PHP applications.</w:t>
      </w:r>
    </w:p>
    <w:p w:rsidR="00E457DA" w:rsidRDefault="00E457DA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Optimising Mysql Parameters &amp; PHP (php-fpm)parameters.</w:t>
      </w:r>
    </w:p>
    <w:p w:rsidR="00E457DA" w:rsidRDefault="00E457DA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Securing web server using conf &amp; external tools.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Development work as per customer requirement currently working on Sensu.</w:t>
      </w:r>
    </w:p>
    <w:p w:rsidR="00220488" w:rsidRPr="00EB52D1" w:rsidRDefault="00220488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D</w:t>
      </w:r>
      <w:r w:rsidR="00E457DA">
        <w:rPr>
          <w:rFonts w:ascii="Arial" w:hAnsi="Arial" w:cs="Arial"/>
          <w:sz w:val="20"/>
          <w:szCs w:val="20"/>
        </w:rPr>
        <w:t>B connectivity with Magento CMS.</w:t>
      </w:r>
    </w:p>
    <w:p w:rsidR="00EB52D1" w:rsidRPr="00FF313C" w:rsidRDefault="00EB52D1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REDIS cache on DB,File &amp; AWS Elastic Cache.</w:t>
      </w:r>
    </w:p>
    <w:p w:rsidR="00FF313C" w:rsidRPr="00FF313C" w:rsidRDefault="00FF313C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Multi instance redis for session &amp; db cache.</w:t>
      </w:r>
    </w:p>
    <w:p w:rsidR="00FF313C" w:rsidRPr="00FF313C" w:rsidRDefault="00FF313C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Memcach on AWS Elastic Cache &amp; EC2 instances.</w:t>
      </w:r>
    </w:p>
    <w:p w:rsidR="00FF313C" w:rsidRPr="00FF313C" w:rsidRDefault="00FF313C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Remote access via telnet to trouble shooting redis.</w:t>
      </w:r>
    </w:p>
    <w:p w:rsidR="00FF313C" w:rsidRPr="00FF313C" w:rsidRDefault="00FF313C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Magento Varnish cache setup to boost speed.</w:t>
      </w:r>
    </w:p>
    <w:p w:rsidR="00FF313C" w:rsidRDefault="00FF313C" w:rsidP="00FF313C">
      <w:p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</w:p>
    <w:p w:rsidR="007A6C2F" w:rsidRPr="007A6C2F" w:rsidRDefault="007A6C2F" w:rsidP="00FF313C">
      <w:pPr>
        <w:tabs>
          <w:tab w:val="left" w:pos="360"/>
          <w:tab w:val="left" w:pos="720"/>
        </w:tabs>
        <w:ind w:left="360"/>
        <w:rPr>
          <w:rFonts w:ascii="Arial" w:eastAsia="Arial" w:hAnsi="Arial" w:cs="Arial"/>
          <w:b/>
          <w:sz w:val="20"/>
          <w:szCs w:val="20"/>
          <w:u w:val="single"/>
        </w:rPr>
      </w:pPr>
      <w:r w:rsidRPr="007A6C2F">
        <w:rPr>
          <w:rFonts w:ascii="Arial" w:eastAsia="Arial" w:hAnsi="Arial" w:cs="Arial"/>
          <w:b/>
          <w:sz w:val="20"/>
          <w:szCs w:val="20"/>
          <w:u w:val="single"/>
        </w:rPr>
        <w:t>Monitoring Web Servers with tools</w:t>
      </w:r>
    </w:p>
    <w:p w:rsidR="00E4045F" w:rsidRPr="007A6C2F" w:rsidRDefault="00E4045F" w:rsidP="00E457DA">
      <w:pPr>
        <w:tabs>
          <w:tab w:val="left" w:pos="360"/>
          <w:tab w:val="left" w:pos="720"/>
        </w:tabs>
        <w:ind w:left="360"/>
        <w:rPr>
          <w:rFonts w:ascii="Arial" w:hAnsi="Arial" w:cs="Arial"/>
          <w:b/>
          <w:sz w:val="20"/>
          <w:szCs w:val="20"/>
          <w:u w:val="single"/>
        </w:rPr>
      </w:pPr>
    </w:p>
    <w:p w:rsidR="00E457DA" w:rsidRDefault="00E457DA" w:rsidP="00E457DA">
      <w:pPr>
        <w:tabs>
          <w:tab w:val="left" w:pos="360"/>
          <w:tab w:val="left" w:pos="720"/>
        </w:tabs>
        <w:ind w:left="360"/>
        <w:rPr>
          <w:rFonts w:ascii="Arial" w:eastAsia="Arial" w:hAnsi="Arial" w:cs="Arial"/>
          <w:sz w:val="20"/>
          <w:szCs w:val="20"/>
        </w:rPr>
      </w:pPr>
    </w:p>
    <w:p w:rsidR="007A6C2F" w:rsidRPr="007A6C2F" w:rsidRDefault="007A6C2F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Setting Nagios  to check health status of new &amp; existing infrastructure.</w:t>
      </w:r>
    </w:p>
    <w:p w:rsidR="007A6C2F" w:rsidRPr="007A6C2F" w:rsidRDefault="007A6C2F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Monitoring services,hardware,users load etc.</w:t>
      </w:r>
    </w:p>
    <w:p w:rsidR="007A6C2F" w:rsidRDefault="007A6C2F" w:rsidP="007A6C2F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Setting </w:t>
      </w:r>
      <w:r w:rsidR="00153B45" w:rsidRPr="00153B45">
        <w:rPr>
          <w:rFonts w:ascii="Arial" w:eastAsia="Arial" w:hAnsi="Arial" w:cs="Arial"/>
          <w:b/>
          <w:sz w:val="20"/>
          <w:szCs w:val="20"/>
        </w:rPr>
        <w:t>P</w:t>
      </w:r>
      <w:r w:rsidRPr="00153B45">
        <w:rPr>
          <w:rFonts w:ascii="Arial" w:eastAsia="Arial" w:hAnsi="Arial" w:cs="Arial"/>
          <w:b/>
          <w:sz w:val="20"/>
          <w:szCs w:val="20"/>
        </w:rPr>
        <w:t>ingdome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Pr="00153B45">
        <w:rPr>
          <w:rFonts w:ascii="Arial" w:eastAsia="Arial" w:hAnsi="Arial" w:cs="Arial"/>
          <w:b/>
          <w:sz w:val="20"/>
          <w:szCs w:val="20"/>
        </w:rPr>
        <w:t>New Relic</w:t>
      </w:r>
      <w:r>
        <w:rPr>
          <w:rFonts w:ascii="Arial" w:eastAsia="Arial" w:hAnsi="Arial" w:cs="Arial"/>
          <w:sz w:val="20"/>
          <w:szCs w:val="20"/>
        </w:rPr>
        <w:t xml:space="preserve"> , uptime robot to get downtime alerts.</w:t>
      </w:r>
    </w:p>
    <w:p w:rsidR="007A6C2F" w:rsidRPr="007A6C2F" w:rsidRDefault="007A6C2F" w:rsidP="007A6C2F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debug log for installed apps &amp; regular monitoring for issues.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 Management :- Monitoring,Inspecting,configuring,Rotating.</w:t>
      </w:r>
    </w:p>
    <w:p w:rsidR="00153B45" w:rsidRDefault="007F1296" w:rsidP="00153B45">
      <w:pPr>
        <w:tabs>
          <w:tab w:val="left" w:pos="360"/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153B45" w:rsidRDefault="00153B45" w:rsidP="00153B45">
      <w:pPr>
        <w:tabs>
          <w:tab w:val="left" w:pos="360"/>
          <w:tab w:val="left" w:pos="720"/>
        </w:tabs>
        <w:rPr>
          <w:rFonts w:ascii="Arial" w:hAnsi="Arial" w:cs="Arial"/>
          <w:sz w:val="20"/>
          <w:szCs w:val="20"/>
        </w:rPr>
      </w:pPr>
    </w:p>
    <w:p w:rsidR="00153B45" w:rsidRDefault="00153B45" w:rsidP="00153B45">
      <w:pPr>
        <w:tabs>
          <w:tab w:val="left" w:pos="360"/>
          <w:tab w:val="left" w:pos="720"/>
        </w:tabs>
        <w:ind w:left="360"/>
        <w:rPr>
          <w:rFonts w:ascii="Arial" w:hAnsi="Arial" w:cs="Arial"/>
          <w:b/>
          <w:sz w:val="22"/>
          <w:szCs w:val="22"/>
          <w:u w:val="single"/>
        </w:rPr>
      </w:pPr>
    </w:p>
    <w:p w:rsidR="001915CC" w:rsidRPr="00153B45" w:rsidRDefault="001915CC" w:rsidP="00153B45">
      <w:pPr>
        <w:tabs>
          <w:tab w:val="left" w:pos="360"/>
          <w:tab w:val="left" w:pos="720"/>
        </w:tabs>
        <w:ind w:left="36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System Automation &amp; Issue tracking</w:t>
      </w:r>
    </w:p>
    <w:p w:rsidR="00153B45" w:rsidRPr="00153B45" w:rsidRDefault="00153B45" w:rsidP="00153B45">
      <w:pPr>
        <w:tabs>
          <w:tab w:val="left" w:pos="360"/>
          <w:tab w:val="left" w:pos="720"/>
        </w:tabs>
        <w:rPr>
          <w:rFonts w:ascii="Arial" w:hAnsi="Arial" w:cs="Arial"/>
          <w:b/>
          <w:sz w:val="22"/>
          <w:szCs w:val="22"/>
          <w:u w:val="single"/>
        </w:rPr>
      </w:pPr>
      <w:r w:rsidRPr="00153B45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:rsidR="001915CC" w:rsidRPr="001915CC" w:rsidRDefault="00153B45" w:rsidP="001915CC">
      <w:pPr>
        <w:tabs>
          <w:tab w:val="left" w:pos="360"/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</w:p>
    <w:p w:rsidR="001915CC" w:rsidRDefault="001915CC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</w:t>
      </w:r>
      <w:r w:rsidR="00952858">
        <w:rPr>
          <w:rFonts w:ascii="Arial" w:hAnsi="Arial" w:cs="Arial"/>
          <w:sz w:val="20"/>
          <w:szCs w:val="20"/>
        </w:rPr>
        <w:t>ting deployment with Chef &amp; ansible.</w:t>
      </w:r>
    </w:p>
    <w:p w:rsidR="001915CC" w:rsidRDefault="001915CC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Maintaining unique</w:t>
      </w:r>
      <w:r w:rsidR="007F1296">
        <w:rPr>
          <w:rFonts w:ascii="Arial" w:hAnsi="Arial" w:cs="Arial"/>
          <w:sz w:val="20"/>
          <w:szCs w:val="20"/>
        </w:rPr>
        <w:t>ness in</w:t>
      </w:r>
      <w:r>
        <w:rPr>
          <w:rFonts w:ascii="Arial" w:hAnsi="Arial" w:cs="Arial"/>
          <w:sz w:val="20"/>
          <w:szCs w:val="20"/>
        </w:rPr>
        <w:t xml:space="preserve"> setup  </w:t>
      </w:r>
      <w:r w:rsidR="007F1296">
        <w:rPr>
          <w:rFonts w:ascii="Arial" w:hAnsi="Arial" w:cs="Arial"/>
          <w:sz w:val="20"/>
          <w:szCs w:val="20"/>
        </w:rPr>
        <w:t>with the help of above tools.</w:t>
      </w:r>
    </w:p>
    <w:p w:rsidR="007F1296" w:rsidRDefault="007F1296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redirection rules as per the requirements.</w:t>
      </w:r>
    </w:p>
    <w:p w:rsidR="007F1296" w:rsidRDefault="007F1296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Resolving issues with the help of log monitoring &amp; tools.</w:t>
      </w:r>
    </w:p>
    <w:p w:rsidR="007F1296" w:rsidRDefault="007F1296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with coding team to trace &amp; debug system &amp; website related issues.</w:t>
      </w:r>
    </w:p>
    <w:p w:rsidR="009E1C82" w:rsidRDefault="007F1296" w:rsidP="00153B45">
      <w:pPr>
        <w:numPr>
          <w:ilvl w:val="0"/>
          <w:numId w:val="3"/>
        </w:num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Server Hardening, </w:t>
      </w:r>
      <w:r w:rsidR="0092372B">
        <w:rPr>
          <w:rFonts w:ascii="Arial" w:hAnsi="Arial" w:cs="Arial"/>
          <w:sz w:val="20"/>
          <w:szCs w:val="20"/>
        </w:rPr>
        <w:t xml:space="preserve">Installing latest available </w:t>
      </w:r>
      <w:r w:rsidR="00153B45">
        <w:rPr>
          <w:rFonts w:ascii="Arial" w:hAnsi="Arial" w:cs="Arial"/>
          <w:sz w:val="20"/>
          <w:szCs w:val="20"/>
        </w:rPr>
        <w:t>update, closing</w:t>
      </w:r>
      <w:r>
        <w:rPr>
          <w:rFonts w:ascii="Arial" w:hAnsi="Arial" w:cs="Arial"/>
          <w:sz w:val="20"/>
          <w:szCs w:val="20"/>
        </w:rPr>
        <w:t xml:space="preserve"> unwanted ports etc</w:t>
      </w:r>
    </w:p>
    <w:p w:rsidR="00153B45" w:rsidRPr="009E1C82" w:rsidRDefault="00153B45" w:rsidP="009E1C82">
      <w:pPr>
        <w:tabs>
          <w:tab w:val="left" w:pos="360"/>
          <w:tab w:val="left" w:pos="720"/>
        </w:tabs>
        <w:ind w:left="360"/>
        <w:rPr>
          <w:rFonts w:ascii="Arial" w:hAnsi="Arial" w:cs="Arial"/>
          <w:sz w:val="20"/>
          <w:szCs w:val="20"/>
        </w:rPr>
      </w:pPr>
      <w:r w:rsidRPr="009E1C82">
        <w:rPr>
          <w:rFonts w:ascii="Arial" w:hAnsi="Arial" w:cs="Arial"/>
          <w:sz w:val="20"/>
          <w:szCs w:val="20"/>
        </w:rPr>
        <w:t>.</w:t>
      </w:r>
    </w:p>
    <w:p w:rsidR="00E4045F" w:rsidRPr="009E1C82" w:rsidRDefault="0092372B" w:rsidP="00153B45">
      <w:pPr>
        <w:tabs>
          <w:tab w:val="left" w:pos="360"/>
          <w:tab w:val="left" w:pos="720"/>
        </w:tabs>
        <w:rPr>
          <w:rFonts w:ascii="Arial" w:hAnsi="Arial" w:cs="Arial"/>
          <w:b/>
          <w:bCs/>
          <w:sz w:val="22"/>
          <w:szCs w:val="22"/>
          <w:u w:val="single"/>
        </w:rPr>
      </w:pPr>
      <w:r w:rsidRPr="009E1C82">
        <w:rPr>
          <w:rFonts w:ascii="Arial" w:hAnsi="Arial" w:cs="Arial"/>
          <w:b/>
          <w:bCs/>
          <w:sz w:val="22"/>
          <w:szCs w:val="22"/>
          <w:u w:val="single"/>
        </w:rPr>
        <w:t>Hands on expertise on  previous job on LTSP,PXE &amp; Squid Proxy</w:t>
      </w:r>
    </w:p>
    <w:p w:rsidR="009E1C82" w:rsidRDefault="009E1C82" w:rsidP="00153B45">
      <w:pPr>
        <w:tabs>
          <w:tab w:val="left" w:pos="360"/>
          <w:tab w:val="left" w:pos="720"/>
        </w:tabs>
        <w:rPr>
          <w:rFonts w:ascii="Arial" w:hAnsi="Arial" w:cs="Arial"/>
          <w:sz w:val="20"/>
          <w:szCs w:val="20"/>
        </w:rPr>
      </w:pPr>
    </w:p>
    <w:p w:rsidR="00E4045F" w:rsidRDefault="00E4045F">
      <w:pPr>
        <w:tabs>
          <w:tab w:val="left" w:pos="720"/>
          <w:tab w:val="center" w:pos="4320"/>
          <w:tab w:val="right" w:pos="8640"/>
        </w:tabs>
        <w:rPr>
          <w:rFonts w:ascii="Arial" w:hAnsi="Arial" w:cs="Arial"/>
          <w:sz w:val="20"/>
          <w:szCs w:val="20"/>
        </w:rPr>
      </w:pP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Creating &amp; Configuring setting LTSP.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lastRenderedPageBreak/>
        <w:t xml:space="preserve">Configuration of </w:t>
      </w:r>
      <w:r>
        <w:rPr>
          <w:rFonts w:ascii="Arial" w:hAnsi="Arial" w:cs="Arial"/>
          <w:b/>
          <w:bCs/>
          <w:sz w:val="20"/>
          <w:szCs w:val="20"/>
          <w:lang w:val="en-GB"/>
        </w:rPr>
        <w:t>LTSP client</w:t>
      </w:r>
      <w:r>
        <w:rPr>
          <w:rFonts w:ascii="Arial" w:hAnsi="Arial" w:cs="Arial"/>
          <w:sz w:val="20"/>
          <w:szCs w:val="20"/>
          <w:lang w:val="en-GB"/>
        </w:rPr>
        <w:t xml:space="preserve"> on </w:t>
      </w:r>
      <w:r>
        <w:rPr>
          <w:rFonts w:ascii="Arial" w:hAnsi="Arial" w:cs="Arial"/>
          <w:b/>
          <w:bCs/>
          <w:sz w:val="20"/>
          <w:szCs w:val="20"/>
          <w:lang w:val="en-GB"/>
        </w:rPr>
        <w:t>LTSP server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Handling the </w:t>
      </w:r>
      <w:r>
        <w:rPr>
          <w:rFonts w:ascii="Arial" w:hAnsi="Arial" w:cs="Arial"/>
          <w:b/>
          <w:bCs/>
          <w:sz w:val="20"/>
          <w:szCs w:val="20"/>
          <w:lang w:val="en-GB"/>
        </w:rPr>
        <w:t>Live LTSP</w:t>
      </w:r>
      <w:r>
        <w:rPr>
          <w:rFonts w:ascii="Arial" w:hAnsi="Arial" w:cs="Arial"/>
          <w:sz w:val="20"/>
          <w:szCs w:val="20"/>
          <w:lang w:val="en-GB"/>
        </w:rPr>
        <w:t xml:space="preserve"> which are belongs to </w:t>
      </w:r>
      <w:r>
        <w:rPr>
          <w:rFonts w:ascii="Arial" w:hAnsi="Arial" w:cs="Arial"/>
          <w:b/>
          <w:sz w:val="20"/>
          <w:szCs w:val="20"/>
          <w:lang w:val="en-GB"/>
        </w:rPr>
        <w:t>REMOTE booting</w:t>
      </w:r>
      <w:r>
        <w:rPr>
          <w:rFonts w:ascii="Arial" w:hAnsi="Arial" w:cs="Arial"/>
          <w:sz w:val="20"/>
          <w:szCs w:val="20"/>
          <w:lang w:val="en-GB"/>
        </w:rPr>
        <w:t xml:space="preserve"> of PC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Configuration and Troubleshooting of </w:t>
      </w:r>
      <w:r>
        <w:rPr>
          <w:rFonts w:ascii="Arial" w:hAnsi="Arial" w:cs="Arial"/>
          <w:b/>
          <w:bCs/>
          <w:sz w:val="20"/>
          <w:szCs w:val="20"/>
          <w:lang w:val="en-GB"/>
        </w:rPr>
        <w:t>LTSP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Configuring the print server as well as file server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Setting </w:t>
      </w:r>
      <w:r>
        <w:rPr>
          <w:rFonts w:ascii="Arial" w:hAnsi="Arial" w:cs="Arial"/>
          <w:b/>
          <w:bCs/>
          <w:sz w:val="20"/>
          <w:szCs w:val="20"/>
          <w:lang w:val="en-GB"/>
        </w:rPr>
        <w:t>Squid Server</w:t>
      </w:r>
      <w:r>
        <w:rPr>
          <w:rFonts w:ascii="Arial" w:hAnsi="Arial" w:cs="Arial"/>
          <w:sz w:val="20"/>
          <w:szCs w:val="20"/>
          <w:lang w:val="en-GB"/>
        </w:rPr>
        <w:t xml:space="preserve"> as forward proxy for web browsing for internal users.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6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Setting simple rules to deny sites &amp; downloads.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60"/>
        <w:rPr>
          <w:rFonts w:ascii="Arial" w:eastAsia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Monitoring users activities &amp; reporting to superiors.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7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>
        <w:rPr>
          <w:rFonts w:ascii="Arial" w:hAnsi="Arial" w:cs="Arial"/>
          <w:sz w:val="20"/>
          <w:szCs w:val="20"/>
          <w:lang w:val="en-GB"/>
        </w:rPr>
        <w:t xml:space="preserve">Setting,Configuring &amp; Managing  </w:t>
      </w:r>
      <w:r>
        <w:rPr>
          <w:rFonts w:ascii="Arial" w:hAnsi="Arial" w:cs="Arial"/>
          <w:b/>
          <w:bCs/>
          <w:sz w:val="20"/>
          <w:szCs w:val="20"/>
          <w:lang w:val="en-GB"/>
        </w:rPr>
        <w:t>PXE boot Server</w:t>
      </w:r>
      <w:r>
        <w:rPr>
          <w:rFonts w:ascii="Arial" w:hAnsi="Arial" w:cs="Arial"/>
          <w:sz w:val="20"/>
          <w:szCs w:val="20"/>
          <w:lang w:val="en-GB"/>
        </w:rPr>
        <w:t xml:space="preserve"> + Fully Automatic Unattended Install.</w:t>
      </w:r>
    </w:p>
    <w:p w:rsidR="00E4045F" w:rsidRDefault="0092372B">
      <w:pPr>
        <w:numPr>
          <w:ilvl w:val="0"/>
          <w:numId w:val="3"/>
        </w:num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75"/>
        <w:rPr>
          <w:rFonts w:ascii="Arial" w:eastAsia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Trobleshooting PXE </w:t>
      </w:r>
    </w:p>
    <w:p w:rsidR="00E4045F" w:rsidRDefault="0092372B">
      <w:p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eastAsia="Arial" w:hAnsi="Arial" w:cs="Arial"/>
          <w:sz w:val="20"/>
          <w:szCs w:val="20"/>
          <w:lang w:val="en-GB"/>
        </w:rPr>
        <w:t xml:space="preserve">      </w:t>
      </w:r>
      <w:r>
        <w:rPr>
          <w:rFonts w:ascii="Arial" w:hAnsi="Arial" w:cs="Arial"/>
          <w:sz w:val="20"/>
          <w:szCs w:val="20"/>
          <w:lang w:val="en-GB"/>
        </w:rPr>
        <w:t xml:space="preserve">Monitoring the Performance of the WIN </w:t>
      </w:r>
      <w:r>
        <w:rPr>
          <w:rFonts w:ascii="Arial" w:hAnsi="Arial" w:cs="Arial"/>
          <w:b/>
          <w:bCs/>
          <w:sz w:val="20"/>
          <w:szCs w:val="20"/>
          <w:lang w:val="en-GB"/>
        </w:rPr>
        <w:t>ERMINAL Servers</w:t>
      </w:r>
      <w:r>
        <w:rPr>
          <w:rFonts w:ascii="Arial" w:hAnsi="Arial" w:cs="Arial"/>
          <w:sz w:val="20"/>
          <w:szCs w:val="20"/>
          <w:lang w:val="en-GB"/>
        </w:rPr>
        <w:t>.</w:t>
      </w:r>
    </w:p>
    <w:p w:rsidR="00E4045F" w:rsidRDefault="00E4045F">
      <w:p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ind w:left="360"/>
        <w:rPr>
          <w:rFonts w:ascii="Arial" w:hAnsi="Arial" w:cs="Arial"/>
          <w:sz w:val="20"/>
          <w:szCs w:val="20"/>
          <w:lang w:val="en-GB"/>
        </w:rPr>
      </w:pPr>
    </w:p>
    <w:p w:rsidR="00E4045F" w:rsidRDefault="0092372B">
      <w:pPr>
        <w:spacing w:after="12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REDHAT LINUX RHEL5 &amp; Ubuntu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Implementation and Maintenance of Redhat OS.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Implementing, Administration and maintenance of </w:t>
      </w:r>
      <w:r>
        <w:rPr>
          <w:rFonts w:ascii="Arial" w:hAnsi="Arial" w:cs="Arial"/>
          <w:b/>
          <w:sz w:val="20"/>
          <w:szCs w:val="20"/>
        </w:rPr>
        <w:t>SAMBA.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and Managing users, groups, group policies with </w:t>
      </w:r>
      <w:r>
        <w:rPr>
          <w:rFonts w:ascii="Arial" w:hAnsi="Arial" w:cs="Arial"/>
          <w:b/>
          <w:sz w:val="20"/>
          <w:szCs w:val="20"/>
        </w:rPr>
        <w:t>NIS.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Providing system security with access-control list.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Installing and configuring LINUX remote boot  server(</w:t>
      </w:r>
      <w:r>
        <w:rPr>
          <w:rFonts w:ascii="Arial" w:hAnsi="Arial" w:cs="Arial"/>
          <w:b/>
          <w:sz w:val="20"/>
          <w:szCs w:val="20"/>
        </w:rPr>
        <w:t>KICKSTART,PXE</w:t>
      </w:r>
      <w:r>
        <w:rPr>
          <w:rFonts w:ascii="Arial" w:hAnsi="Arial" w:cs="Arial"/>
          <w:sz w:val="20"/>
          <w:szCs w:val="20"/>
        </w:rPr>
        <w:t>).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35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Resource allocation for the new users i.e. , user login, user space using LVM SMB NFS 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Allocation like Web Access , FTP , mail etc.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Configuring </w:t>
      </w:r>
      <w:r>
        <w:rPr>
          <w:rFonts w:ascii="Arial" w:hAnsi="Arial" w:cs="Arial"/>
          <w:b/>
          <w:sz w:val="20"/>
          <w:szCs w:val="20"/>
        </w:rPr>
        <w:t>DHCP,DNS</w:t>
      </w:r>
      <w:r>
        <w:rPr>
          <w:rFonts w:ascii="Arial" w:hAnsi="Arial" w:cs="Arial"/>
          <w:sz w:val="20"/>
          <w:szCs w:val="20"/>
        </w:rPr>
        <w:t xml:space="preserve">, Print server, setting up </w:t>
      </w:r>
      <w:r>
        <w:rPr>
          <w:rFonts w:ascii="Arial" w:hAnsi="Arial" w:cs="Arial"/>
          <w:b/>
          <w:sz w:val="20"/>
          <w:szCs w:val="20"/>
        </w:rPr>
        <w:t>FTP</w:t>
      </w:r>
      <w:r>
        <w:rPr>
          <w:rFonts w:ascii="Arial" w:hAnsi="Arial" w:cs="Arial"/>
          <w:sz w:val="20"/>
          <w:szCs w:val="20"/>
        </w:rPr>
        <w:t xml:space="preserve"> Server in LINUX.</w:t>
      </w:r>
    </w:p>
    <w:p w:rsidR="00E4045F" w:rsidRDefault="00E4045F">
      <w:p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</w:p>
    <w:p w:rsidR="00E4045F" w:rsidRDefault="00E4045F">
      <w:pPr>
        <w:spacing w:after="120"/>
        <w:rPr>
          <w:rFonts w:ascii="Arial" w:hAnsi="Arial" w:cs="Arial"/>
          <w:sz w:val="20"/>
          <w:szCs w:val="20"/>
        </w:rPr>
      </w:pPr>
    </w:p>
    <w:p w:rsidR="00E4045F" w:rsidRDefault="0092372B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LINUX MAIL SERVER Support Co-ordinator (NETCORE )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Adding removing users group &amp; providing rights.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Technical problem 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Mailer demons (</w:t>
      </w:r>
      <w:r>
        <w:rPr>
          <w:rFonts w:ascii="Arial" w:hAnsi="Arial" w:cs="Arial"/>
          <w:b/>
          <w:sz w:val="20"/>
          <w:szCs w:val="20"/>
        </w:rPr>
        <w:t>SMTP &amp; POP</w:t>
      </w:r>
      <w:r>
        <w:rPr>
          <w:rFonts w:ascii="Arial" w:hAnsi="Arial" w:cs="Arial"/>
          <w:sz w:val="20"/>
          <w:szCs w:val="20"/>
        </w:rPr>
        <w:t>).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Providing system security with access-lists with in the Internet.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Proving front End support to on line users 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 time problem solving with the help of netcore support team. </w:t>
      </w:r>
    </w:p>
    <w:p w:rsidR="00E4045F" w:rsidRDefault="0092372B">
      <w:pPr>
        <w:numPr>
          <w:ilvl w:val="0"/>
          <w:numId w:val="3"/>
        </w:numPr>
        <w:tabs>
          <w:tab w:val="left" w:pos="720"/>
        </w:tabs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Managing critical services on mail server</w:t>
      </w:r>
    </w:p>
    <w:p w:rsidR="00E4045F" w:rsidRDefault="0092372B">
      <w:pPr>
        <w:tabs>
          <w:tab w:val="left" w:pos="360"/>
          <w:tab w:val="left" w:pos="720"/>
        </w:tabs>
        <w:spacing w:line="36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.</w:t>
      </w:r>
    </w:p>
    <w:p w:rsidR="00E4045F" w:rsidRDefault="00E4045F">
      <w:pPr>
        <w:tabs>
          <w:tab w:val="left" w:pos="360"/>
          <w:tab w:val="left" w:pos="720"/>
        </w:tabs>
        <w:ind w:left="720"/>
        <w:rPr>
          <w:rFonts w:ascii="Arial" w:hAnsi="Arial" w:cs="Arial"/>
          <w:b/>
          <w:sz w:val="20"/>
          <w:szCs w:val="20"/>
        </w:rPr>
      </w:pPr>
    </w:p>
    <w:p w:rsidR="00CA3470" w:rsidRDefault="00CA3470">
      <w:pPr>
        <w:tabs>
          <w:tab w:val="left" w:pos="360"/>
          <w:tab w:val="left" w:pos="720"/>
        </w:tabs>
        <w:rPr>
          <w:rFonts w:ascii="Arial" w:hAnsi="Arial" w:cs="Arial"/>
          <w:b/>
          <w:sz w:val="20"/>
          <w:szCs w:val="20"/>
          <w:u w:val="single"/>
        </w:rPr>
      </w:pPr>
    </w:p>
    <w:p w:rsidR="00CA3470" w:rsidRDefault="00CA3470">
      <w:pPr>
        <w:tabs>
          <w:tab w:val="left" w:pos="360"/>
          <w:tab w:val="left" w:pos="720"/>
        </w:tabs>
        <w:rPr>
          <w:rFonts w:ascii="Arial" w:hAnsi="Arial" w:cs="Arial"/>
          <w:b/>
          <w:sz w:val="20"/>
          <w:szCs w:val="20"/>
          <w:u w:val="single"/>
        </w:rPr>
      </w:pPr>
    </w:p>
    <w:p w:rsidR="00CA3470" w:rsidRDefault="00CA3470">
      <w:pPr>
        <w:tabs>
          <w:tab w:val="left" w:pos="360"/>
          <w:tab w:val="left" w:pos="720"/>
        </w:tabs>
        <w:rPr>
          <w:rFonts w:ascii="Arial" w:hAnsi="Arial" w:cs="Arial"/>
          <w:b/>
          <w:sz w:val="20"/>
          <w:szCs w:val="20"/>
          <w:u w:val="single"/>
        </w:rPr>
      </w:pPr>
    </w:p>
    <w:p w:rsidR="00E4045F" w:rsidRDefault="0092372B">
      <w:pPr>
        <w:tabs>
          <w:tab w:val="left" w:pos="360"/>
          <w:tab w:val="left" w:pos="720"/>
        </w:tabs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BASIC OF VMWARE SERVER(Experimental)</w:t>
      </w:r>
    </w:p>
    <w:p w:rsidR="00E4045F" w:rsidRDefault="0092372B" w:rsidP="00CA3470">
      <w:pPr>
        <w:pStyle w:val="Heading3"/>
        <w:tabs>
          <w:tab w:val="clear" w:pos="0"/>
          <w:tab w:val="left" w:pos="99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1-Installing configuring </w:t>
      </w:r>
      <w:r>
        <w:rPr>
          <w:bCs w:val="0"/>
          <w:sz w:val="22"/>
          <w:szCs w:val="22"/>
        </w:rPr>
        <w:t>VMWARE</w:t>
      </w:r>
      <w:r>
        <w:rPr>
          <w:b w:val="0"/>
          <w:bCs w:val="0"/>
          <w:sz w:val="22"/>
          <w:szCs w:val="22"/>
        </w:rPr>
        <w:t xml:space="preserve"> server</w:t>
      </w:r>
    </w:p>
    <w:p w:rsidR="00E4045F" w:rsidRDefault="00CA3470">
      <w:pPr>
        <w:rPr>
          <w:rFonts w:eastAsia="Arial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r w:rsidR="0092372B">
        <w:rPr>
          <w:rFonts w:ascii="Times New Roman" w:hAnsi="Times New Roman"/>
          <w:sz w:val="22"/>
          <w:szCs w:val="22"/>
        </w:rPr>
        <w:t xml:space="preserve">2-Installing Virtual machines </w:t>
      </w:r>
    </w:p>
    <w:p w:rsidR="00E4045F" w:rsidRDefault="00CA3470">
      <w:pPr>
        <w:pStyle w:val="Heading3"/>
        <w:tabs>
          <w:tab w:val="left" w:pos="0"/>
        </w:tabs>
        <w:spacing w:before="120"/>
        <w:rPr>
          <w:rFonts w:eastAsia="Arial"/>
          <w:b w:val="0"/>
          <w:bCs w:val="0"/>
          <w:sz w:val="22"/>
          <w:szCs w:val="22"/>
        </w:rPr>
      </w:pPr>
      <w:r>
        <w:rPr>
          <w:rFonts w:eastAsia="Arial"/>
          <w:b w:val="0"/>
          <w:bCs w:val="0"/>
          <w:sz w:val="22"/>
          <w:szCs w:val="22"/>
        </w:rPr>
        <w:t xml:space="preserve"> </w:t>
      </w:r>
      <w:r w:rsidR="0092372B">
        <w:rPr>
          <w:b w:val="0"/>
          <w:bCs w:val="0"/>
          <w:sz w:val="22"/>
          <w:szCs w:val="22"/>
        </w:rPr>
        <w:t>3-Network configuration for Virtual machines</w:t>
      </w:r>
    </w:p>
    <w:p w:rsidR="00E4045F" w:rsidRDefault="00CA3470">
      <w:pPr>
        <w:pStyle w:val="Heading3"/>
        <w:tabs>
          <w:tab w:val="left" w:pos="0"/>
        </w:tabs>
        <w:spacing w:before="120"/>
        <w:rPr>
          <w:rFonts w:eastAsia="Arial"/>
          <w:b w:val="0"/>
          <w:bCs w:val="0"/>
          <w:sz w:val="22"/>
          <w:szCs w:val="22"/>
        </w:rPr>
      </w:pPr>
      <w:r>
        <w:rPr>
          <w:rFonts w:eastAsia="Arial"/>
          <w:b w:val="0"/>
          <w:bCs w:val="0"/>
          <w:sz w:val="22"/>
          <w:szCs w:val="22"/>
        </w:rPr>
        <w:t xml:space="preserve"> </w:t>
      </w:r>
      <w:r w:rsidR="0092372B">
        <w:rPr>
          <w:b w:val="0"/>
          <w:bCs w:val="0"/>
          <w:sz w:val="22"/>
          <w:szCs w:val="22"/>
        </w:rPr>
        <w:t>4-Running Multiple OS in single Host</w:t>
      </w:r>
    </w:p>
    <w:p w:rsidR="00E4045F" w:rsidRDefault="00CA3470">
      <w:pPr>
        <w:pStyle w:val="Heading3"/>
        <w:tabs>
          <w:tab w:val="left" w:pos="0"/>
        </w:tabs>
        <w:spacing w:before="120"/>
        <w:rPr>
          <w:rFonts w:eastAsia="Arial"/>
          <w:b w:val="0"/>
          <w:bCs w:val="0"/>
          <w:sz w:val="22"/>
          <w:szCs w:val="22"/>
        </w:rPr>
      </w:pPr>
      <w:r>
        <w:rPr>
          <w:rFonts w:eastAsia="Arial"/>
          <w:b w:val="0"/>
          <w:bCs w:val="0"/>
          <w:sz w:val="22"/>
          <w:szCs w:val="22"/>
        </w:rPr>
        <w:t xml:space="preserve"> </w:t>
      </w:r>
      <w:r w:rsidR="0092372B">
        <w:rPr>
          <w:b w:val="0"/>
          <w:bCs w:val="0"/>
          <w:sz w:val="22"/>
          <w:szCs w:val="22"/>
        </w:rPr>
        <w:t xml:space="preserve">5-Installing </w:t>
      </w:r>
      <w:r w:rsidR="0092372B">
        <w:rPr>
          <w:bCs w:val="0"/>
          <w:sz w:val="22"/>
          <w:szCs w:val="22"/>
        </w:rPr>
        <w:t>ESX</w:t>
      </w:r>
      <w:r w:rsidR="0092372B">
        <w:rPr>
          <w:b w:val="0"/>
          <w:bCs w:val="0"/>
          <w:sz w:val="22"/>
          <w:szCs w:val="22"/>
        </w:rPr>
        <w:t xml:space="preserve"> server &amp; It’s network configuration</w:t>
      </w:r>
    </w:p>
    <w:p w:rsidR="00E4045F" w:rsidRDefault="00CA3470">
      <w:pPr>
        <w:pStyle w:val="Heading3"/>
        <w:tabs>
          <w:tab w:val="left" w:pos="0"/>
        </w:tabs>
        <w:spacing w:before="120"/>
        <w:rPr>
          <w:sz w:val="22"/>
          <w:szCs w:val="22"/>
        </w:rPr>
      </w:pPr>
      <w:r>
        <w:rPr>
          <w:rFonts w:eastAsia="Arial"/>
          <w:b w:val="0"/>
          <w:bCs w:val="0"/>
          <w:sz w:val="22"/>
          <w:szCs w:val="22"/>
        </w:rPr>
        <w:t xml:space="preserve"> </w:t>
      </w:r>
      <w:r w:rsidR="0092372B">
        <w:rPr>
          <w:b w:val="0"/>
          <w:bCs w:val="0"/>
          <w:sz w:val="22"/>
          <w:szCs w:val="22"/>
        </w:rPr>
        <w:t xml:space="preserve">6-Installing </w:t>
      </w:r>
      <w:r w:rsidR="0092372B">
        <w:rPr>
          <w:bCs w:val="0"/>
          <w:sz w:val="22"/>
          <w:szCs w:val="22"/>
        </w:rPr>
        <w:t>Virtual Central Server (Infrastructure Client)</w:t>
      </w:r>
    </w:p>
    <w:p w:rsidR="00E4045F" w:rsidRDefault="00E4045F">
      <w:pPr>
        <w:rPr>
          <w:sz w:val="22"/>
          <w:szCs w:val="22"/>
        </w:rPr>
      </w:pPr>
    </w:p>
    <w:p w:rsidR="00952858" w:rsidRDefault="00952858" w:rsidP="00952858">
      <w:pPr>
        <w:rPr>
          <w:rFonts w:ascii="Times New Roman" w:hAnsi="Times New Roman"/>
          <w:b/>
          <w:u w:val="single"/>
        </w:rPr>
      </w:pPr>
    </w:p>
    <w:p w:rsidR="00952858" w:rsidRDefault="0092372B" w:rsidP="00952858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BACKUP &amp; STORAGE:-</w:t>
      </w:r>
    </w:p>
    <w:p w:rsidR="00952858" w:rsidRDefault="00952858" w:rsidP="00952858">
      <w:pPr>
        <w:rPr>
          <w:rFonts w:ascii="Times New Roman" w:hAnsi="Times New Roman"/>
          <w:sz w:val="22"/>
          <w:szCs w:val="22"/>
          <w:lang w:val="en-GB"/>
        </w:rPr>
      </w:pPr>
    </w:p>
    <w:p w:rsidR="00E4045F" w:rsidRPr="00952858" w:rsidRDefault="0092372B" w:rsidP="00952858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Hands on experience on </w:t>
      </w:r>
      <w:r>
        <w:rPr>
          <w:rFonts w:ascii="Times New Roman" w:hAnsi="Times New Roman"/>
          <w:b/>
          <w:sz w:val="22"/>
          <w:szCs w:val="22"/>
          <w:lang w:val="en-GB"/>
        </w:rPr>
        <w:t>IBM DS 3400  SAS</w:t>
      </w:r>
      <w:r>
        <w:rPr>
          <w:rFonts w:ascii="Times New Roman" w:hAnsi="Times New Roman"/>
          <w:sz w:val="22"/>
          <w:szCs w:val="22"/>
          <w:lang w:val="en-GB"/>
        </w:rPr>
        <w:t xml:space="preserve"> Storage</w:t>
      </w:r>
    </w:p>
    <w:p w:rsidR="00E4045F" w:rsidRDefault="0092372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1- IBM LTO Tape drive installation&amp; Management </w:t>
      </w:r>
    </w:p>
    <w:p w:rsidR="00E4045F" w:rsidRDefault="0092372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3- Full Expertise on Backup Software </w:t>
      </w:r>
      <w:r>
        <w:rPr>
          <w:rFonts w:ascii="Times New Roman" w:hAnsi="Times New Roman"/>
          <w:b/>
        </w:rPr>
        <w:t>Acronics True Image Server</w:t>
      </w:r>
      <w:r>
        <w:rPr>
          <w:rFonts w:ascii="Times New Roman" w:hAnsi="Times New Roman"/>
          <w:b/>
          <w:u w:val="single"/>
        </w:rPr>
        <w:t xml:space="preserve">           </w:t>
      </w:r>
    </w:p>
    <w:p w:rsidR="00E4045F" w:rsidRDefault="0092372B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4- Creating Backup ,</w:t>
      </w:r>
      <w:r>
        <w:rPr>
          <w:rFonts w:ascii="Times New Roman" w:hAnsi="Times New Roman"/>
          <w:b/>
        </w:rPr>
        <w:t>Disc Clone</w:t>
      </w:r>
      <w:r>
        <w:rPr>
          <w:rFonts w:ascii="Times New Roman" w:hAnsi="Times New Roman"/>
        </w:rPr>
        <w:t xml:space="preserve"> For </w:t>
      </w:r>
      <w:r>
        <w:rPr>
          <w:rFonts w:ascii="Times New Roman" w:hAnsi="Times New Roman"/>
          <w:b/>
        </w:rPr>
        <w:t>Hardware independent backup</w:t>
      </w:r>
    </w:p>
    <w:p w:rsidR="00E4045F" w:rsidRDefault="0092372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5-</w:t>
      </w:r>
      <w:r>
        <w:rPr>
          <w:rFonts w:ascii="Times New Roman" w:hAnsi="Times New Roman"/>
        </w:rPr>
        <w:t>Complete experience on</w:t>
      </w:r>
      <w:r>
        <w:rPr>
          <w:rFonts w:ascii="Times New Roman" w:hAnsi="Times New Roman"/>
          <w:b/>
        </w:rPr>
        <w:t xml:space="preserve"> Creating Restoring &amp; Backup recovery </w:t>
      </w:r>
    </w:p>
    <w:p w:rsidR="00E4045F" w:rsidRDefault="0092372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6- </w:t>
      </w:r>
      <w:r>
        <w:rPr>
          <w:rFonts w:ascii="Times New Roman" w:hAnsi="Times New Roman"/>
        </w:rPr>
        <w:t>Experience on</w:t>
      </w:r>
      <w:r>
        <w:rPr>
          <w:rFonts w:ascii="Times New Roman" w:hAnsi="Times New Roman"/>
          <w:b/>
        </w:rPr>
        <w:t xml:space="preserve"> Disaster management &amp; Recovery</w:t>
      </w:r>
    </w:p>
    <w:p w:rsidR="00E4045F" w:rsidRDefault="00E4045F">
      <w:pPr>
        <w:rPr>
          <w:rFonts w:ascii="Times New Roman" w:hAnsi="Times New Roman"/>
          <w:b/>
        </w:rPr>
      </w:pPr>
    </w:p>
    <w:p w:rsidR="00754CA0" w:rsidRPr="001D0F6E" w:rsidRDefault="000602F0" w:rsidP="00754C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</w:t>
      </w:r>
    </w:p>
    <w:p w:rsidR="001D0F6E" w:rsidRPr="001D0F6E" w:rsidRDefault="001D0F6E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1D0F6E" w:rsidRPr="001D0F6E" w:rsidRDefault="001D0F6E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1D0F6E" w:rsidRPr="001D0F6E" w:rsidRDefault="001D0F6E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7E5679" w:rsidRPr="007E5679" w:rsidRDefault="007E5679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C80B9E" w:rsidRDefault="00C80B9E" w:rsidP="00C80B9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u w:val="single"/>
        </w:rPr>
        <w:t>Current  Employer Details</w:t>
      </w:r>
      <w:r w:rsidR="00952858">
        <w:rPr>
          <w:rFonts w:ascii="Arial" w:hAnsi="Arial" w:cs="Arial"/>
          <w:b/>
          <w:bCs/>
          <w:u w:val="single"/>
        </w:rPr>
        <w:t>:</w:t>
      </w:r>
    </w:p>
    <w:p w:rsidR="00C80B9E" w:rsidRDefault="00C80B9E" w:rsidP="00C80B9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C80B9E" w:rsidRDefault="00C80B9E" w:rsidP="00952858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Current Industry</w:t>
      </w:r>
      <w:r>
        <w:rPr>
          <w:rFonts w:ascii="Arial" w:hAnsi="Arial" w:cs="Arial"/>
          <w:b/>
          <w:bCs/>
          <w:sz w:val="20"/>
          <w:szCs w:val="20"/>
        </w:rPr>
        <w:t>: Information Technology.</w:t>
      </w:r>
    </w:p>
    <w:p w:rsidR="00C80B9E" w:rsidRPr="00952858" w:rsidRDefault="00952858" w:rsidP="00952858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Current Employer:</w:t>
      </w:r>
      <w:r w:rsidR="00750CBB">
        <w:rPr>
          <w:rFonts w:ascii="Arial" w:hAnsi="Arial" w:cs="Arial"/>
          <w:b/>
          <w:bCs/>
          <w:sz w:val="20"/>
          <w:szCs w:val="20"/>
        </w:rPr>
        <w:t>C</w:t>
      </w:r>
      <w:r>
        <w:rPr>
          <w:rFonts w:ascii="Arial" w:hAnsi="Arial" w:cs="Arial"/>
          <w:b/>
          <w:bCs/>
          <w:sz w:val="20"/>
          <w:szCs w:val="20"/>
        </w:rPr>
        <w:t>yient private limited Hydearabad.</w:t>
      </w:r>
    </w:p>
    <w:p w:rsidR="00C80B9E" w:rsidRDefault="00952858" w:rsidP="00C80B9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Time Period :-May 2018</w:t>
      </w:r>
      <w:r w:rsidR="00C80B9E">
        <w:rPr>
          <w:rFonts w:ascii="Arial" w:hAnsi="Arial" w:cs="Arial"/>
          <w:b/>
          <w:bCs/>
          <w:sz w:val="20"/>
          <w:szCs w:val="20"/>
        </w:rPr>
        <w:t xml:space="preserve"> –Till Date.</w:t>
      </w:r>
    </w:p>
    <w:p w:rsidR="00C80B9E" w:rsidRDefault="00C80B9E" w:rsidP="00C80B9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Current Role</w:t>
      </w:r>
      <w:r>
        <w:rPr>
          <w:rFonts w:ascii="Arial" w:hAnsi="Arial" w:cs="Arial"/>
          <w:b/>
          <w:bCs/>
          <w:sz w:val="20"/>
          <w:szCs w:val="20"/>
        </w:rPr>
        <w:t>: DevOps Engineer</w:t>
      </w:r>
    </w:p>
    <w:p w:rsidR="00C80B9E" w:rsidRDefault="00C80B9E" w:rsidP="00C80B9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7E5679" w:rsidRPr="007E5679" w:rsidRDefault="007E5679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7E5679" w:rsidRPr="007E5679" w:rsidRDefault="007E5679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C80B9E" w:rsidRPr="00C80B9E" w:rsidRDefault="00C80B9E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1D0F6E" w:rsidRDefault="00C80B9E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u w:val="single"/>
        </w:rPr>
        <w:t xml:space="preserve">Past </w:t>
      </w:r>
      <w:r w:rsidR="001D0F6E">
        <w:rPr>
          <w:rFonts w:ascii="Arial" w:hAnsi="Arial" w:cs="Arial"/>
          <w:b/>
          <w:bCs/>
          <w:u w:val="single"/>
        </w:rPr>
        <w:t xml:space="preserve"> Employer Details</w:t>
      </w:r>
    </w:p>
    <w:p w:rsidR="001D0F6E" w:rsidRDefault="001D0F6E" w:rsidP="001D0F6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</w:p>
    <w:p w:rsidR="001D0F6E" w:rsidRDefault="001D0F6E" w:rsidP="001D0F6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Current Industry</w:t>
      </w:r>
      <w:r>
        <w:rPr>
          <w:rFonts w:ascii="Arial" w:hAnsi="Arial" w:cs="Arial"/>
          <w:b/>
          <w:bCs/>
          <w:sz w:val="20"/>
          <w:szCs w:val="20"/>
        </w:rPr>
        <w:t>: Information Technology.</w:t>
      </w:r>
    </w:p>
    <w:p w:rsidR="001D0F6E" w:rsidRDefault="00750CBB" w:rsidP="001D0F6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Current Employer: Ctel infosystems pvt limited,</w:t>
      </w:r>
      <w:r w:rsidR="00B015D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Location:Hyderabad.</w:t>
      </w:r>
    </w:p>
    <w:p w:rsidR="001D0F6E" w:rsidRDefault="001D0F6E" w:rsidP="001D0F6E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</w:t>
      </w:r>
      <w:r w:rsidR="00750CBB">
        <w:rPr>
          <w:rFonts w:ascii="Arial" w:hAnsi="Arial" w:cs="Arial"/>
          <w:b/>
          <w:bCs/>
          <w:sz w:val="20"/>
          <w:szCs w:val="20"/>
        </w:rPr>
        <w:t>ime Period :-April 2017</w:t>
      </w:r>
      <w:r w:rsidR="00C80B9E">
        <w:rPr>
          <w:rFonts w:ascii="Arial" w:hAnsi="Arial" w:cs="Arial"/>
          <w:b/>
          <w:bCs/>
          <w:sz w:val="20"/>
          <w:szCs w:val="20"/>
        </w:rPr>
        <w:t xml:space="preserve"> </w:t>
      </w:r>
      <w:r w:rsidR="00750CBB">
        <w:rPr>
          <w:rFonts w:ascii="Arial" w:hAnsi="Arial" w:cs="Arial"/>
          <w:b/>
          <w:bCs/>
          <w:sz w:val="20"/>
          <w:szCs w:val="20"/>
        </w:rPr>
        <w:t>– May 2018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1D0F6E" w:rsidRPr="004D35F4" w:rsidRDefault="001D0F6E" w:rsidP="004D35F4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 xml:space="preserve"> Role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="00750CBB">
        <w:rPr>
          <w:rFonts w:ascii="Arial" w:hAnsi="Arial" w:cs="Arial"/>
          <w:b/>
          <w:bCs/>
          <w:sz w:val="20"/>
          <w:szCs w:val="20"/>
        </w:rPr>
        <w:t>python developer as using django framework.</w:t>
      </w:r>
    </w:p>
    <w:p w:rsidR="001D0F6E" w:rsidRPr="004D35F4" w:rsidRDefault="001D0F6E" w:rsidP="004D35F4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:rsidR="001D0F6E" w:rsidRDefault="001D0F6E" w:rsidP="001D0F6E">
      <w:pPr>
        <w:numPr>
          <w:ilvl w:val="0"/>
          <w:numId w:val="1"/>
        </w:numPr>
        <w:ind w:right="-360"/>
        <w:jc w:val="both"/>
        <w:rPr>
          <w:rFonts w:ascii="Arial" w:hAnsi="Arial" w:cs="Arial"/>
          <w:sz w:val="20"/>
          <w:szCs w:val="20"/>
        </w:rPr>
      </w:pPr>
    </w:p>
    <w:p w:rsidR="0030285A" w:rsidRPr="0030285A" w:rsidRDefault="0030285A" w:rsidP="0030285A">
      <w:pPr>
        <w:numPr>
          <w:ilvl w:val="0"/>
          <w:numId w:val="1"/>
        </w:numPr>
        <w:ind w:right="-360"/>
        <w:jc w:val="both"/>
        <w:rPr>
          <w:rFonts w:ascii="Arial" w:hAnsi="Arial" w:cs="Arial"/>
          <w:sz w:val="20"/>
          <w:szCs w:val="20"/>
        </w:rPr>
      </w:pPr>
    </w:p>
    <w:p w:rsidR="0030285A" w:rsidRPr="0030285A" w:rsidRDefault="0030285A" w:rsidP="0030285A">
      <w:pPr>
        <w:numPr>
          <w:ilvl w:val="0"/>
          <w:numId w:val="1"/>
        </w:numPr>
        <w:ind w:right="-360"/>
        <w:jc w:val="both"/>
        <w:rPr>
          <w:rFonts w:ascii="Arial" w:hAnsi="Arial" w:cs="Arial"/>
          <w:sz w:val="20"/>
          <w:szCs w:val="20"/>
        </w:rPr>
      </w:pPr>
    </w:p>
    <w:p w:rsidR="0030285A" w:rsidRPr="0030285A" w:rsidRDefault="0030285A" w:rsidP="0030285A">
      <w:pPr>
        <w:numPr>
          <w:ilvl w:val="0"/>
          <w:numId w:val="1"/>
        </w:numPr>
        <w:ind w:right="-360"/>
        <w:jc w:val="both"/>
        <w:rPr>
          <w:rFonts w:ascii="Arial" w:hAnsi="Arial" w:cs="Arial"/>
          <w:sz w:val="20"/>
          <w:szCs w:val="20"/>
        </w:rPr>
      </w:pPr>
    </w:p>
    <w:p w:rsidR="00E4045F" w:rsidRPr="0030285A" w:rsidRDefault="0092372B" w:rsidP="0030285A">
      <w:pPr>
        <w:numPr>
          <w:ilvl w:val="0"/>
          <w:numId w:val="1"/>
        </w:numPr>
        <w:ind w:right="-360"/>
        <w:jc w:val="both"/>
        <w:rPr>
          <w:rFonts w:ascii="Arial" w:hAnsi="Arial" w:cs="Arial"/>
          <w:sz w:val="20"/>
          <w:szCs w:val="20"/>
        </w:rPr>
      </w:pPr>
      <w:r w:rsidRPr="0030285A">
        <w:rPr>
          <w:u w:val="single"/>
        </w:rPr>
        <w:t>Education and Professional Certifications</w:t>
      </w:r>
    </w:p>
    <w:p w:rsidR="00E4045F" w:rsidRDefault="00E4045F">
      <w:pPr>
        <w:ind w:left="360"/>
        <w:rPr>
          <w:rFonts w:ascii="Arial" w:hAnsi="Arial" w:cs="Arial"/>
          <w:sz w:val="20"/>
          <w:szCs w:val="20"/>
        </w:rPr>
      </w:pPr>
    </w:p>
    <w:p w:rsidR="00E4045F" w:rsidRDefault="00631085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Master of Computer Applications (MCA) In Computer Science. (JNTUK) 2014-17. (71</w:t>
      </w:r>
      <w:r w:rsidR="0092372B">
        <w:rPr>
          <w:rFonts w:ascii="Arial" w:hAnsi="Arial" w:cs="Arial"/>
          <w:sz w:val="20"/>
          <w:szCs w:val="20"/>
        </w:rPr>
        <w:t>%)</w:t>
      </w:r>
    </w:p>
    <w:p w:rsidR="00E4045F" w:rsidRDefault="00631085" w:rsidP="00724C6F">
      <w:pPr>
        <w:tabs>
          <w:tab w:val="left" w:pos="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Kits college.</w:t>
      </w:r>
    </w:p>
    <w:p w:rsidR="00C114D3" w:rsidRPr="00C114D3" w:rsidRDefault="0030285A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B.sc  in </w:t>
      </w:r>
      <w:r w:rsidR="0092372B">
        <w:rPr>
          <w:rFonts w:ascii="Arial" w:hAnsi="Arial" w:cs="Arial"/>
          <w:sz w:val="20"/>
          <w:szCs w:val="20"/>
        </w:rPr>
        <w:t xml:space="preserve"> Electronics</w:t>
      </w:r>
      <w:r>
        <w:rPr>
          <w:rFonts w:ascii="Arial" w:hAnsi="Arial" w:cs="Arial"/>
          <w:sz w:val="20"/>
          <w:szCs w:val="20"/>
        </w:rPr>
        <w:t xml:space="preserve"> and computers  (aditya college ,Kakinada, </w:t>
      </w:r>
      <w:r w:rsidR="00D305DD">
        <w:rPr>
          <w:rFonts w:ascii="Arial" w:hAnsi="Arial" w:cs="Arial"/>
          <w:sz w:val="20"/>
          <w:szCs w:val="20"/>
        </w:rPr>
        <w:t>Andhra univer</w:t>
      </w:r>
      <w:r w:rsidR="00631085">
        <w:rPr>
          <w:rFonts w:ascii="Arial" w:hAnsi="Arial" w:cs="Arial"/>
          <w:sz w:val="20"/>
          <w:szCs w:val="20"/>
        </w:rPr>
        <w:t>sity</w:t>
      </w:r>
      <w:r>
        <w:rPr>
          <w:rFonts w:ascii="Arial" w:hAnsi="Arial" w:cs="Arial"/>
          <w:sz w:val="20"/>
          <w:szCs w:val="20"/>
        </w:rPr>
        <w:t>,</w:t>
      </w:r>
      <w:r w:rsidR="0092372B">
        <w:rPr>
          <w:rFonts w:ascii="Arial" w:hAnsi="Arial" w:cs="Arial"/>
          <w:sz w:val="20"/>
          <w:szCs w:val="20"/>
        </w:rPr>
        <w:t>)</w:t>
      </w:r>
    </w:p>
    <w:p w:rsidR="00E4045F" w:rsidRDefault="00724C6F" w:rsidP="00C114D3">
      <w:pPr>
        <w:tabs>
          <w:tab w:val="left" w:pos="36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31085">
        <w:rPr>
          <w:rFonts w:ascii="Arial" w:hAnsi="Arial" w:cs="Arial"/>
          <w:sz w:val="20"/>
          <w:szCs w:val="20"/>
        </w:rPr>
        <w:t>2014----(78</w:t>
      </w:r>
      <w:r w:rsidR="0092372B">
        <w:rPr>
          <w:rFonts w:ascii="Arial" w:hAnsi="Arial" w:cs="Arial"/>
          <w:sz w:val="20"/>
          <w:szCs w:val="20"/>
        </w:rPr>
        <w:t>%)</w:t>
      </w:r>
    </w:p>
    <w:p w:rsidR="00E4045F" w:rsidRDefault="00E4045F">
      <w:pPr>
        <w:pStyle w:val="Heading6"/>
        <w:pBdr>
          <w:bottom w:val="single" w:sz="8" w:space="1" w:color="000000"/>
        </w:pBdr>
        <w:tabs>
          <w:tab w:val="left" w:pos="0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E4045F" w:rsidRPr="0026593B" w:rsidRDefault="00E4045F">
      <w:pPr>
        <w:tabs>
          <w:tab w:val="left" w:pos="360"/>
          <w:tab w:val="left" w:pos="720"/>
          <w:tab w:val="center" w:pos="4320"/>
          <w:tab w:val="right" w:pos="8640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30285A" w:rsidRDefault="0092372B" w:rsidP="0026593B">
      <w:pPr>
        <w:pStyle w:val="Title"/>
        <w:rPr>
          <w:rFonts w:ascii="Times New Roman" w:hAnsi="Times New Roman"/>
          <w:b/>
          <w:bCs/>
          <w:color w:val="auto"/>
        </w:rPr>
      </w:pPr>
      <w:r w:rsidRPr="0026593B">
        <w:rPr>
          <w:rFonts w:ascii="Times New Roman" w:hAnsi="Times New Roman"/>
          <w:b/>
          <w:bCs/>
          <w:color w:val="auto"/>
        </w:rPr>
        <w:t xml:space="preserve"> </w:t>
      </w:r>
    </w:p>
    <w:p w:rsidR="00E4045F" w:rsidRPr="0026593B" w:rsidRDefault="0092372B" w:rsidP="0026593B">
      <w:pPr>
        <w:pStyle w:val="Title"/>
        <w:rPr>
          <w:color w:val="auto"/>
          <w:sz w:val="24"/>
          <w:szCs w:val="24"/>
        </w:rPr>
      </w:pPr>
      <w:r w:rsidRPr="0026593B">
        <w:rPr>
          <w:color w:val="auto"/>
        </w:rPr>
        <w:lastRenderedPageBreak/>
        <w:t>Personal Profile</w:t>
      </w:r>
    </w:p>
    <w:p w:rsidR="00E4045F" w:rsidRDefault="00E4045F">
      <w:pPr>
        <w:shd w:val="clear" w:color="auto" w:fill="FFFFFF"/>
        <w:ind w:firstLine="540"/>
        <w:rPr>
          <w:rFonts w:ascii="Arial" w:hAnsi="Arial" w:cs="Arial"/>
          <w:b/>
          <w:bCs/>
          <w:sz w:val="20"/>
          <w:szCs w:val="20"/>
        </w:rPr>
      </w:pPr>
    </w:p>
    <w:p w:rsidR="00E4045F" w:rsidRDefault="00B015DC">
      <w:pPr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Name</w:t>
      </w:r>
      <w:r w:rsidR="0001593D">
        <w:rPr>
          <w:rFonts w:ascii="Arial" w:hAnsi="Arial" w:cs="Arial"/>
          <w:b/>
          <w:bCs/>
          <w:sz w:val="20"/>
          <w:szCs w:val="20"/>
        </w:rPr>
        <w:t xml:space="preserve">                                :s.hemath</w:t>
      </w:r>
    </w:p>
    <w:p w:rsidR="00E4045F" w:rsidRDefault="00E4045F">
      <w:pPr>
        <w:shd w:val="clear" w:color="auto" w:fill="FFFFFF"/>
        <w:rPr>
          <w:rFonts w:ascii="Arial" w:hAnsi="Arial" w:cs="Arial"/>
          <w:b/>
          <w:bCs/>
          <w:sz w:val="20"/>
          <w:szCs w:val="20"/>
        </w:rPr>
      </w:pPr>
    </w:p>
    <w:p w:rsidR="00E4045F" w:rsidRDefault="0092372B">
      <w:pPr>
        <w:shd w:val="clear" w:color="auto" w:fill="FFFFFF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Date of Birth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:</w:t>
      </w:r>
      <w:r>
        <w:rPr>
          <w:rFonts w:ascii="Arial" w:hAnsi="Arial" w:cs="Arial"/>
          <w:sz w:val="20"/>
          <w:szCs w:val="20"/>
        </w:rPr>
        <w:t xml:space="preserve">- </w:t>
      </w:r>
      <w:r w:rsidR="0001593D">
        <w:rPr>
          <w:rFonts w:ascii="Arial" w:hAnsi="Arial" w:cs="Arial"/>
          <w:sz w:val="20"/>
          <w:szCs w:val="20"/>
        </w:rPr>
        <w:t>13-06</w:t>
      </w:r>
      <w:r w:rsidR="00B015DC">
        <w:rPr>
          <w:rFonts w:ascii="Arial" w:hAnsi="Arial" w:cs="Arial"/>
          <w:sz w:val="20"/>
          <w:szCs w:val="20"/>
        </w:rPr>
        <w:t>-</w:t>
      </w:r>
      <w:r w:rsidR="0001593D">
        <w:rPr>
          <w:rFonts w:ascii="Arial" w:hAnsi="Arial" w:cs="Arial"/>
          <w:sz w:val="20"/>
          <w:szCs w:val="20"/>
        </w:rPr>
        <w:t>1992</w:t>
      </w:r>
    </w:p>
    <w:p w:rsidR="00E4045F" w:rsidRDefault="0092372B">
      <w:pPr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Marital Status</w:t>
      </w:r>
      <w:r>
        <w:rPr>
          <w:rFonts w:ascii="Arial" w:hAnsi="Arial" w:cs="Arial"/>
          <w:sz w:val="20"/>
          <w:szCs w:val="20"/>
        </w:rPr>
        <w:t xml:space="preserve">                  </w:t>
      </w:r>
      <w:r>
        <w:rPr>
          <w:rFonts w:ascii="Arial" w:hAnsi="Arial" w:cs="Arial"/>
          <w:b/>
          <w:sz w:val="20"/>
          <w:szCs w:val="20"/>
        </w:rPr>
        <w:t xml:space="preserve"> :- </w:t>
      </w:r>
      <w:r w:rsidR="0001593D">
        <w:rPr>
          <w:rFonts w:ascii="Arial" w:hAnsi="Arial" w:cs="Arial"/>
          <w:b/>
          <w:sz w:val="20"/>
          <w:szCs w:val="20"/>
        </w:rPr>
        <w:t>unmarried.</w:t>
      </w:r>
    </w:p>
    <w:p w:rsidR="00E4045F" w:rsidRPr="0001593D" w:rsidRDefault="0092372B" w:rsidP="0001593D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Gender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:-</w:t>
      </w:r>
      <w:r>
        <w:rPr>
          <w:rFonts w:ascii="Arial" w:hAnsi="Arial" w:cs="Arial"/>
          <w:sz w:val="20"/>
          <w:szCs w:val="20"/>
        </w:rPr>
        <w:t xml:space="preserve"> </w:t>
      </w:r>
      <w:r w:rsidR="0001593D">
        <w:rPr>
          <w:rFonts w:ascii="Arial" w:hAnsi="Arial" w:cs="Arial"/>
          <w:sz w:val="20"/>
          <w:szCs w:val="20"/>
        </w:rPr>
        <w:t>male.</w:t>
      </w:r>
    </w:p>
    <w:p w:rsidR="00E4045F" w:rsidRDefault="00E4045F">
      <w:pPr>
        <w:shd w:val="clear" w:color="auto" w:fill="FFFFFF"/>
        <w:ind w:left="1440" w:hanging="900"/>
        <w:rPr>
          <w:rFonts w:ascii="Arial" w:hAnsi="Arial" w:cs="Arial"/>
          <w:sz w:val="20"/>
          <w:szCs w:val="20"/>
        </w:rPr>
      </w:pPr>
    </w:p>
    <w:p w:rsidR="00E4045F" w:rsidRPr="00C333E0" w:rsidRDefault="0092372B">
      <w:pPr>
        <w:pStyle w:val="Address2"/>
        <w:ind w:left="-624"/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Pr="00C333E0">
        <w:rPr>
          <w:b/>
          <w:sz w:val="24"/>
          <w:szCs w:val="24"/>
          <w:u w:val="single"/>
        </w:rPr>
        <w:t>ADDRESS</w:t>
      </w:r>
    </w:p>
    <w:p w:rsidR="00E4045F" w:rsidRPr="00C333E0" w:rsidRDefault="0001593D">
      <w:pPr>
        <w:pStyle w:val="Address2"/>
        <w:ind w:left="-624"/>
        <w:rPr>
          <w:sz w:val="24"/>
          <w:szCs w:val="24"/>
        </w:rPr>
      </w:pPr>
      <w:r>
        <w:rPr>
          <w:sz w:val="24"/>
          <w:szCs w:val="24"/>
        </w:rPr>
        <w:tab/>
      </w:r>
      <w:r w:rsidR="00745D39">
        <w:rPr>
          <w:sz w:val="28"/>
          <w:szCs w:val="28"/>
        </w:rPr>
        <w:t>s/o s.srinuvasu</w:t>
      </w:r>
      <w:r w:rsidR="0092372B" w:rsidRPr="00C333E0">
        <w:rPr>
          <w:sz w:val="24"/>
          <w:szCs w:val="24"/>
        </w:rPr>
        <w:t>,</w:t>
      </w:r>
    </w:p>
    <w:p w:rsidR="00E4045F" w:rsidRPr="00C333E0" w:rsidRDefault="00745D39">
      <w:pPr>
        <w:pStyle w:val="Address2"/>
        <w:ind w:left="-62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8"/>
          <w:szCs w:val="28"/>
        </w:rPr>
        <w:t>samalkot</w:t>
      </w:r>
      <w:r>
        <w:rPr>
          <w:sz w:val="24"/>
          <w:szCs w:val="24"/>
        </w:rPr>
        <w:t xml:space="preserve">, </w:t>
      </w:r>
      <w:r>
        <w:rPr>
          <w:sz w:val="28"/>
          <w:szCs w:val="28"/>
        </w:rPr>
        <w:t>railway station road</w:t>
      </w:r>
      <w:r w:rsidR="0092372B" w:rsidRPr="00C333E0">
        <w:rPr>
          <w:sz w:val="24"/>
          <w:szCs w:val="24"/>
        </w:rPr>
        <w:t>,</w:t>
      </w:r>
    </w:p>
    <w:p w:rsidR="00E4045F" w:rsidRDefault="0092372B">
      <w:pPr>
        <w:pStyle w:val="Address2"/>
        <w:ind w:left="-624"/>
        <w:rPr>
          <w:sz w:val="28"/>
          <w:szCs w:val="28"/>
        </w:rPr>
      </w:pPr>
      <w:r w:rsidRPr="00C333E0">
        <w:rPr>
          <w:sz w:val="24"/>
          <w:szCs w:val="24"/>
        </w:rPr>
        <w:tab/>
        <w:t xml:space="preserve"> </w:t>
      </w:r>
      <w:r w:rsidR="00B015DC">
        <w:rPr>
          <w:sz w:val="24"/>
          <w:szCs w:val="24"/>
        </w:rPr>
        <w:t>PINCODE</w:t>
      </w:r>
      <w:r w:rsidR="00745D39">
        <w:rPr>
          <w:sz w:val="24"/>
          <w:szCs w:val="24"/>
        </w:rPr>
        <w:t>-533433</w:t>
      </w:r>
      <w:r>
        <w:rPr>
          <w:sz w:val="28"/>
          <w:szCs w:val="28"/>
        </w:rPr>
        <w:t>.</w:t>
      </w:r>
    </w:p>
    <w:p w:rsidR="00E4045F" w:rsidRPr="006D4D04" w:rsidRDefault="0092372B" w:rsidP="006D4D04">
      <w:pPr>
        <w:pStyle w:val="Address2"/>
        <w:ind w:left="-62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45D39">
        <w:rPr>
          <w:sz w:val="28"/>
          <w:szCs w:val="28"/>
        </w:rPr>
        <w:t xml:space="preserve">        East Godavari  district a.p.</w:t>
      </w:r>
    </w:p>
    <w:p w:rsidR="00E4045F" w:rsidRDefault="00E4045F">
      <w:pPr>
        <w:tabs>
          <w:tab w:val="left" w:pos="360"/>
          <w:tab w:val="left" w:pos="720"/>
        </w:tabs>
        <w:rPr>
          <w:rFonts w:ascii="Arial" w:hAnsi="Arial" w:cs="Arial"/>
          <w:b/>
          <w:sz w:val="20"/>
          <w:szCs w:val="20"/>
          <w:u w:val="single"/>
        </w:rPr>
      </w:pPr>
    </w:p>
    <w:p w:rsidR="0092372B" w:rsidRDefault="0092372B">
      <w:pPr>
        <w:rPr>
          <w:rFonts w:ascii="Times New Roman" w:hAnsi="Times New Roman"/>
        </w:rPr>
      </w:pPr>
    </w:p>
    <w:sectPr w:rsidR="0092372B" w:rsidSect="00E404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D61" w:rsidRDefault="00C85D61" w:rsidP="00D948E5">
      <w:r>
        <w:separator/>
      </w:r>
    </w:p>
  </w:endnote>
  <w:endnote w:type="continuationSeparator" w:id="1">
    <w:p w:rsidR="00C85D61" w:rsidRDefault="00C85D61" w:rsidP="00D94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DD" w:rsidRDefault="00D305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DD" w:rsidRDefault="00D305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DD" w:rsidRDefault="00D305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D61" w:rsidRDefault="00C85D61" w:rsidP="00D948E5">
      <w:r>
        <w:separator/>
      </w:r>
    </w:p>
  </w:footnote>
  <w:footnote w:type="continuationSeparator" w:id="1">
    <w:p w:rsidR="00C85D61" w:rsidRDefault="00C85D61" w:rsidP="00D94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DD" w:rsidRDefault="00D305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47253" o:spid="_x0000_s6146" type="#_x0000_t136" style="position:absolute;margin-left:0;margin-top:0;width:498.35pt;height:110.7pt;rotation:315;z-index:-251654144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DD" w:rsidRDefault="00D305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47254" o:spid="_x0000_s6147" type="#_x0000_t136" style="position:absolute;margin-left:0;margin-top:0;width:498.35pt;height:110.7pt;rotation:315;z-index:-251652096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DD" w:rsidRDefault="00D305D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47252" o:spid="_x0000_s6145" type="#_x0000_t136" style="position:absolute;margin-left:0;margin-top:0;width:498.35pt;height:110.7pt;rotation:315;z-index:-251656192;mso-position-horizontal:center;mso-position-horizontal-relative:margin;mso-position-vertical:center;mso-position-vertical-relative:margin" o:allowincell="f" fillcolor="#95b3d7 [1940]" stroked="f">
          <v:fill opacity=".5"/>
          <v:textpath style="font-family:&quot;Trebuchet MS&quot;;font-size:1pt" string="MindMajix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4"/>
    <w:lvl w:ilvl="0"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</w:abstractNum>
  <w:abstractNum w:abstractNumId="3">
    <w:nsid w:val="040B4238"/>
    <w:multiLevelType w:val="hybridMultilevel"/>
    <w:tmpl w:val="24F6484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>
    <w:nsid w:val="33EE641C"/>
    <w:multiLevelType w:val="hybridMultilevel"/>
    <w:tmpl w:val="B5BA4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61D54"/>
    <w:multiLevelType w:val="hybridMultilevel"/>
    <w:tmpl w:val="AACE1B6A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9218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3B0C18"/>
    <w:rsid w:val="0001593D"/>
    <w:rsid w:val="000164A2"/>
    <w:rsid w:val="000602F0"/>
    <w:rsid w:val="0009683B"/>
    <w:rsid w:val="00153B45"/>
    <w:rsid w:val="001915CC"/>
    <w:rsid w:val="001D0F6E"/>
    <w:rsid w:val="00220488"/>
    <w:rsid w:val="002439E9"/>
    <w:rsid w:val="0026593B"/>
    <w:rsid w:val="002714DF"/>
    <w:rsid w:val="002752F3"/>
    <w:rsid w:val="00282BA1"/>
    <w:rsid w:val="00283A64"/>
    <w:rsid w:val="002A7C9E"/>
    <w:rsid w:val="002C65F5"/>
    <w:rsid w:val="0030285A"/>
    <w:rsid w:val="003420C9"/>
    <w:rsid w:val="00387A76"/>
    <w:rsid w:val="003B0C18"/>
    <w:rsid w:val="003E6FFB"/>
    <w:rsid w:val="00435754"/>
    <w:rsid w:val="004D35F4"/>
    <w:rsid w:val="004D63F7"/>
    <w:rsid w:val="00525D96"/>
    <w:rsid w:val="00581473"/>
    <w:rsid w:val="005A6DB2"/>
    <w:rsid w:val="006162B3"/>
    <w:rsid w:val="006175EE"/>
    <w:rsid w:val="00631085"/>
    <w:rsid w:val="006A1041"/>
    <w:rsid w:val="006B05B1"/>
    <w:rsid w:val="006D4D04"/>
    <w:rsid w:val="00724C6F"/>
    <w:rsid w:val="00745D39"/>
    <w:rsid w:val="00750CBB"/>
    <w:rsid w:val="00754CA0"/>
    <w:rsid w:val="00777C33"/>
    <w:rsid w:val="007A6C2F"/>
    <w:rsid w:val="007C1189"/>
    <w:rsid w:val="007E5679"/>
    <w:rsid w:val="007F1296"/>
    <w:rsid w:val="007F203D"/>
    <w:rsid w:val="00806829"/>
    <w:rsid w:val="00807A90"/>
    <w:rsid w:val="00817ECE"/>
    <w:rsid w:val="008D4018"/>
    <w:rsid w:val="008E28C0"/>
    <w:rsid w:val="0092372B"/>
    <w:rsid w:val="00937971"/>
    <w:rsid w:val="009400F7"/>
    <w:rsid w:val="00952858"/>
    <w:rsid w:val="00960CAF"/>
    <w:rsid w:val="009C54C1"/>
    <w:rsid w:val="009E1C82"/>
    <w:rsid w:val="009E70B6"/>
    <w:rsid w:val="00A154D4"/>
    <w:rsid w:val="00A4643C"/>
    <w:rsid w:val="00B015DC"/>
    <w:rsid w:val="00B41201"/>
    <w:rsid w:val="00BF0605"/>
    <w:rsid w:val="00C114D3"/>
    <w:rsid w:val="00C1511D"/>
    <w:rsid w:val="00C333E0"/>
    <w:rsid w:val="00C40130"/>
    <w:rsid w:val="00C76270"/>
    <w:rsid w:val="00C80B9E"/>
    <w:rsid w:val="00C85D61"/>
    <w:rsid w:val="00C97250"/>
    <w:rsid w:val="00CA3470"/>
    <w:rsid w:val="00D305DD"/>
    <w:rsid w:val="00D948E5"/>
    <w:rsid w:val="00DB59D3"/>
    <w:rsid w:val="00E138E3"/>
    <w:rsid w:val="00E4045F"/>
    <w:rsid w:val="00E457DA"/>
    <w:rsid w:val="00E520F3"/>
    <w:rsid w:val="00EB52D1"/>
    <w:rsid w:val="00ED579A"/>
    <w:rsid w:val="00F33096"/>
    <w:rsid w:val="00FF3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45F"/>
    <w:pPr>
      <w:widowControl w:val="0"/>
      <w:suppressAutoHyphens/>
      <w:autoSpaceDE w:val="0"/>
    </w:pPr>
    <w:rPr>
      <w:rFonts w:ascii="Monotype Corsiva" w:hAnsi="Monotype Corsiva"/>
      <w:sz w:val="24"/>
      <w:szCs w:val="24"/>
    </w:rPr>
  </w:style>
  <w:style w:type="paragraph" w:styleId="Heading1">
    <w:name w:val="heading 1"/>
    <w:basedOn w:val="Normal"/>
    <w:next w:val="Normal"/>
    <w:qFormat/>
    <w:rsid w:val="00E4045F"/>
    <w:pPr>
      <w:tabs>
        <w:tab w:val="num" w:pos="0"/>
      </w:tabs>
      <w:outlineLvl w:val="0"/>
    </w:pPr>
  </w:style>
  <w:style w:type="paragraph" w:styleId="Heading2">
    <w:name w:val="heading 2"/>
    <w:basedOn w:val="Normal"/>
    <w:next w:val="Normal"/>
    <w:qFormat/>
    <w:rsid w:val="00E4045F"/>
    <w:pPr>
      <w:tabs>
        <w:tab w:val="num" w:pos="0"/>
      </w:tabs>
      <w:outlineLvl w:val="1"/>
    </w:pPr>
  </w:style>
  <w:style w:type="paragraph" w:styleId="Heading3">
    <w:name w:val="heading 3"/>
    <w:basedOn w:val="Normal"/>
    <w:next w:val="Normal"/>
    <w:qFormat/>
    <w:rsid w:val="00E4045F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E4045F"/>
    <w:pPr>
      <w:tabs>
        <w:tab w:val="num" w:pos="0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E4045F"/>
    <w:rPr>
      <w:rFonts w:ascii="Symbol" w:hAnsi="Symbol" w:cs="Symbol"/>
    </w:rPr>
  </w:style>
  <w:style w:type="character" w:customStyle="1" w:styleId="Absatz-Standardschriftart">
    <w:name w:val="Absatz-Standardschriftart"/>
    <w:rsid w:val="00E4045F"/>
  </w:style>
  <w:style w:type="character" w:customStyle="1" w:styleId="WW-Absatz-Standardschriftart">
    <w:name w:val="WW-Absatz-Standardschriftart"/>
    <w:rsid w:val="00E4045F"/>
  </w:style>
  <w:style w:type="character" w:customStyle="1" w:styleId="WW-Absatz-Standardschriftart1">
    <w:name w:val="WW-Absatz-Standardschriftart1"/>
    <w:rsid w:val="00E4045F"/>
  </w:style>
  <w:style w:type="character" w:customStyle="1" w:styleId="WW-Absatz-Standardschriftart11">
    <w:name w:val="WW-Absatz-Standardschriftart11"/>
    <w:rsid w:val="00E4045F"/>
  </w:style>
  <w:style w:type="character" w:customStyle="1" w:styleId="WW8NumSt1z0">
    <w:name w:val="WW8NumSt1z0"/>
    <w:rsid w:val="00E4045F"/>
    <w:rPr>
      <w:rFonts w:ascii="Symbol" w:hAnsi="Symbol" w:cs="Symbol"/>
    </w:rPr>
  </w:style>
  <w:style w:type="character" w:styleId="Hyperlink">
    <w:name w:val="Hyperlink"/>
    <w:rsid w:val="00E4045F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E4045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4045F"/>
    <w:pPr>
      <w:spacing w:after="120"/>
    </w:pPr>
  </w:style>
  <w:style w:type="paragraph" w:styleId="List">
    <w:name w:val="List"/>
    <w:basedOn w:val="BodyText"/>
    <w:rsid w:val="00E4045F"/>
    <w:rPr>
      <w:rFonts w:cs="Tahoma"/>
    </w:rPr>
  </w:style>
  <w:style w:type="paragraph" w:styleId="Caption">
    <w:name w:val="caption"/>
    <w:basedOn w:val="Normal"/>
    <w:qFormat/>
    <w:rsid w:val="00E4045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4045F"/>
    <w:pPr>
      <w:suppressLineNumbers/>
    </w:pPr>
    <w:rPr>
      <w:rFonts w:cs="Tahoma"/>
    </w:rPr>
  </w:style>
  <w:style w:type="paragraph" w:customStyle="1" w:styleId="Address2">
    <w:name w:val="Address 2"/>
    <w:basedOn w:val="Normal"/>
    <w:rsid w:val="00E4045F"/>
    <w:pPr>
      <w:widowControl/>
      <w:autoSpaceDE/>
      <w:spacing w:line="200" w:lineRule="atLeast"/>
    </w:pPr>
    <w:rPr>
      <w:rFonts w:ascii="Times New Roman" w:hAnsi="Times New Roman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59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9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D948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48E5"/>
    <w:rPr>
      <w:rFonts w:ascii="Monotype Corsiva" w:hAnsi="Monotype Corsiv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948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48E5"/>
    <w:rPr>
      <w:rFonts w:ascii="Monotype Corsiva" w:hAnsi="Monotype Corsiva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8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MindMajix</dc:creator>
  <cp:lastModifiedBy>Windows User</cp:lastModifiedBy>
  <cp:revision>8</cp:revision>
  <cp:lastPrinted>1601-01-01T00:00:00Z</cp:lastPrinted>
  <dcterms:created xsi:type="dcterms:W3CDTF">2020-08-02T10:31:00Z</dcterms:created>
  <dcterms:modified xsi:type="dcterms:W3CDTF">2020-08-02T11:16:00Z</dcterms:modified>
</cp:coreProperties>
</file>